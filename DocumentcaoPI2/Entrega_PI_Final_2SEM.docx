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D4027" w:rsidRDefault="002D4027" w14:paraId="779246FA" w14:textId="77777777">
      <w:r>
        <w:rPr>
          <w:b/>
        </w:rPr>
        <w:t xml:space="preserve">Projeto Interdisciplinar das disciplinas: Engenharia de Software II / Desenvolvimento Web II / Banco de dados relacional </w:t>
      </w:r>
    </w:p>
    <w:p w:rsidR="002D4027" w:rsidRDefault="002D4027" w14:paraId="672A6659" w14:textId="77777777">
      <w:pPr>
        <w:rPr>
          <w:b/>
          <w:u w:val="single"/>
        </w:rPr>
      </w:pPr>
    </w:p>
    <w:p w:rsidR="002D4027" w:rsidRDefault="002D4027" w14:paraId="71C8C094" w14:textId="77777777">
      <w:r>
        <w:rPr>
          <w:b/>
        </w:rPr>
        <w:t xml:space="preserve">Nome aluno (a):  Daniel Silva Santos  </w:t>
      </w:r>
    </w:p>
    <w:p w:rsidR="002D4027" w:rsidRDefault="3094796C" w14:paraId="0A37501D" w14:textId="71DFACBB">
      <w:r w:rsidRPr="39076740">
        <w:rPr>
          <w:b/>
          <w:bCs/>
        </w:rPr>
        <w:t xml:space="preserve">Nome aluno (a):  Frederico Pessoa Barbosa                                     </w:t>
      </w:r>
    </w:p>
    <w:p w:rsidR="39076740" w:rsidP="39076740" w:rsidRDefault="39076740" w14:paraId="7BBA4AB2" w14:textId="7BD38F99">
      <w:pPr>
        <w:rPr>
          <w:b/>
          <w:bCs/>
        </w:rPr>
      </w:pPr>
    </w:p>
    <w:p w:rsidR="002D4027" w:rsidRDefault="002D4027" w14:paraId="1EFAAF90" w14:textId="77777777">
      <w:r>
        <w:t>Desenvolvimento</w:t>
      </w:r>
    </w:p>
    <w:p w:rsidR="002D4027" w:rsidRDefault="002D4027" w14:paraId="5DAB6C7B" w14:textId="77777777"/>
    <w:p w:rsidR="002D4027" w:rsidRDefault="002D4027" w14:paraId="0C4D7865" w14:textId="77777777">
      <w:r>
        <w:rPr>
          <w:b/>
        </w:rPr>
        <w:t>1. Introdução</w:t>
      </w:r>
    </w:p>
    <w:p w:rsidR="002D4027" w:rsidRDefault="002D4027" w14:paraId="02EB378F" w14:textId="77777777">
      <w:pPr>
        <w:rPr>
          <w:b/>
        </w:rPr>
      </w:pPr>
    </w:p>
    <w:p w:rsidR="002D4027" w:rsidRDefault="002D4027" w14:paraId="202E261A" w14:textId="77777777">
      <w:pPr>
        <w:ind w:left="708"/>
      </w:pPr>
      <w:r>
        <w:rPr>
          <w:b/>
        </w:rPr>
        <w:t>Propósito (ou Finalidade)</w:t>
      </w:r>
    </w:p>
    <w:p w:rsidR="002D4027" w:rsidRDefault="002D4027" w14:paraId="6A05A809" w14:textId="77777777">
      <w:pPr>
        <w:ind w:left="1416"/>
        <w:rPr>
          <w:b/>
        </w:rPr>
      </w:pPr>
    </w:p>
    <w:p w:rsidR="002D4027" w:rsidRDefault="002D4027" w14:paraId="783083BB" w14:textId="77777777">
      <w:pPr>
        <w:ind w:left="1416"/>
        <w:jc w:val="both"/>
      </w:pPr>
      <w:r>
        <w:t xml:space="preserve">“Este documento apresenta a modelagem do sistema </w:t>
      </w:r>
      <w:proofErr w:type="spellStart"/>
      <w:r>
        <w:rPr>
          <w:i/>
        </w:rPr>
        <w:t>EasyAdmin</w:t>
      </w:r>
      <w:proofErr w:type="spellEnd"/>
      <w:r>
        <w:t>, no qual tem por intuito a documentação do projeto desenvolvido relacionado a um sistema administrativo web abrangente para a gestão de negócios. No qual foi abordado situações problemas, que foram constatadas em determinadas empresas, problemas relacionados ao:</w:t>
      </w:r>
    </w:p>
    <w:p w:rsidR="002D4027" w:rsidRDefault="002D4027" w14:paraId="1E57D806" w14:textId="77777777">
      <w:pPr>
        <w:numPr>
          <w:ilvl w:val="0"/>
          <w:numId w:val="10"/>
        </w:numPr>
        <w:jc w:val="both"/>
      </w:pPr>
      <w:r>
        <w:t>Cadastro/Gestão de Estoque e Produtos;</w:t>
      </w:r>
    </w:p>
    <w:p w:rsidR="002D4027" w:rsidRDefault="1B0541E1" w14:paraId="15EEFD10" w14:textId="0DF35BB6">
      <w:pPr>
        <w:numPr>
          <w:ilvl w:val="0"/>
          <w:numId w:val="10"/>
        </w:numPr>
        <w:jc w:val="both"/>
      </w:pPr>
      <w:r>
        <w:t>Registro</w:t>
      </w:r>
      <w:r w:rsidR="3094796C">
        <w:t xml:space="preserve"> das Vendas;</w:t>
      </w:r>
    </w:p>
    <w:p w:rsidR="002D4027" w:rsidRDefault="3094796C" w14:paraId="399B7B3D" w14:textId="77777777">
      <w:pPr>
        <w:numPr>
          <w:ilvl w:val="0"/>
          <w:numId w:val="10"/>
        </w:numPr>
        <w:jc w:val="both"/>
      </w:pPr>
      <w:r>
        <w:t>Gestão Financeira;</w:t>
      </w:r>
    </w:p>
    <w:p w:rsidR="002D4027" w:rsidRDefault="002D4027" w14:paraId="2D128B71" w14:textId="77777777">
      <w:pPr>
        <w:ind w:left="1416"/>
        <w:jc w:val="both"/>
      </w:pPr>
      <w:r>
        <w:t xml:space="preserve">E este documento tem como público-alvo as pessoas envolvidas com o desenvolvimento (analistas de sistemas e programadores), testes do sistema e avaliadores do projeto(stakeholders).”  </w:t>
      </w:r>
    </w:p>
    <w:p w:rsidR="002D4027" w:rsidRDefault="002D4027" w14:paraId="5A39BBE3" w14:textId="77777777">
      <w:pPr>
        <w:ind w:left="1416"/>
        <w:rPr>
          <w:color w:val="70AD47"/>
          <w:sz w:val="32"/>
        </w:rPr>
      </w:pPr>
    </w:p>
    <w:p w:rsidR="002D4027" w:rsidRDefault="002D4027" w14:paraId="441A73C0" w14:textId="77777777">
      <w:pPr>
        <w:ind w:left="708"/>
      </w:pPr>
      <w:r>
        <w:rPr>
          <w:b/>
        </w:rPr>
        <w:t>Escopo</w:t>
      </w:r>
    </w:p>
    <w:p w:rsidR="002D4027" w:rsidRDefault="002D4027" w14:paraId="41C8F396" w14:textId="77777777">
      <w:pPr>
        <w:ind w:left="708"/>
        <w:rPr>
          <w:b/>
        </w:rPr>
      </w:pPr>
    </w:p>
    <w:p w:rsidR="002D4027" w:rsidRDefault="002D4027" w14:paraId="14128086" w14:textId="77777777">
      <w:pPr>
        <w:ind w:left="1416"/>
        <w:jc w:val="both"/>
      </w:pPr>
      <w:r>
        <w:t>“O escopo do projeto para o sistema administrativo web pode ser definido da seguinte forma:</w:t>
      </w:r>
    </w:p>
    <w:p w:rsidR="002D4027" w:rsidRDefault="002D4027" w14:paraId="3B628EE1" w14:textId="77777777">
      <w:pPr>
        <w:numPr>
          <w:ilvl w:val="0"/>
          <w:numId w:val="6"/>
        </w:numPr>
        <w:ind w:left="1068"/>
        <w:jc w:val="both"/>
      </w:pPr>
      <w:r>
        <w:rPr>
          <w:b/>
          <w:bCs/>
        </w:rPr>
        <w:t>Cadastro de Produtos:</w:t>
      </w:r>
    </w:p>
    <w:p w:rsidR="002D4027" w:rsidRDefault="002D4027" w14:paraId="3D540414" w14:textId="77777777">
      <w:pPr>
        <w:numPr>
          <w:ilvl w:val="3"/>
          <w:numId w:val="11"/>
        </w:numPr>
        <w:jc w:val="both"/>
      </w:pPr>
      <w:r>
        <w:t>Cadastro, edição e exclusão de produtos.</w:t>
      </w:r>
    </w:p>
    <w:p w:rsidR="002D4027" w:rsidRDefault="6E7181A1" w14:paraId="1CB75693" w14:textId="19388793">
      <w:pPr>
        <w:numPr>
          <w:ilvl w:val="0"/>
          <w:numId w:val="6"/>
        </w:numPr>
        <w:ind w:left="1068"/>
        <w:jc w:val="both"/>
      </w:pPr>
      <w:r w:rsidRPr="39076740">
        <w:rPr>
          <w:b/>
          <w:bCs/>
        </w:rPr>
        <w:t>Registro</w:t>
      </w:r>
      <w:r w:rsidRPr="39076740" w:rsidR="3094796C">
        <w:rPr>
          <w:b/>
          <w:bCs/>
        </w:rPr>
        <w:t xml:space="preserve"> de Vendas:</w:t>
      </w:r>
    </w:p>
    <w:p w:rsidR="002D4027" w:rsidRDefault="002D4027" w14:paraId="66CBFD3F" w14:textId="77777777">
      <w:pPr>
        <w:numPr>
          <w:ilvl w:val="3"/>
          <w:numId w:val="11"/>
        </w:numPr>
        <w:jc w:val="both"/>
      </w:pPr>
      <w:r>
        <w:t>Registro de vendas com dados do cliente e itens do pedido.</w:t>
      </w:r>
    </w:p>
    <w:p w:rsidR="002D4027" w:rsidRDefault="002D4027" w14:paraId="23729DFE" w14:textId="77777777">
      <w:pPr>
        <w:numPr>
          <w:ilvl w:val="3"/>
          <w:numId w:val="11"/>
        </w:numPr>
        <w:jc w:val="both"/>
      </w:pPr>
      <w:r>
        <w:t>Aplicação de descontos e envio de e-mails de confirmação.</w:t>
      </w:r>
    </w:p>
    <w:p w:rsidR="002D4027" w:rsidRDefault="002D4027" w14:paraId="796ED9A8" w14:textId="77777777">
      <w:pPr>
        <w:numPr>
          <w:ilvl w:val="0"/>
          <w:numId w:val="6"/>
        </w:numPr>
        <w:ind w:left="1068"/>
        <w:jc w:val="both"/>
      </w:pPr>
      <w:r>
        <w:rPr>
          <w:b/>
          <w:bCs/>
        </w:rPr>
        <w:t>Financeiro:</w:t>
      </w:r>
    </w:p>
    <w:p w:rsidR="002D4027" w:rsidRDefault="002D4027" w14:paraId="6DB665A6" w14:textId="77777777">
      <w:pPr>
        <w:numPr>
          <w:ilvl w:val="3"/>
          <w:numId w:val="11"/>
        </w:numPr>
        <w:jc w:val="both"/>
      </w:pPr>
      <w:r>
        <w:t>Lançamento de gastos relacionados a compras de produtos.</w:t>
      </w:r>
    </w:p>
    <w:p w:rsidR="002D4027" w:rsidP="39076740" w:rsidRDefault="3094796C" w14:paraId="501A1A4C" w14:textId="416B46A4">
      <w:pPr>
        <w:numPr>
          <w:ilvl w:val="3"/>
          <w:numId w:val="11"/>
        </w:numPr>
        <w:jc w:val="both"/>
      </w:pPr>
      <w:r>
        <w:t>Registro de informações do fornecedor, natureza do gasto e valor.</w:t>
      </w:r>
    </w:p>
    <w:p w:rsidR="002D4027" w:rsidRDefault="3094796C" w14:paraId="2C00EC03" w14:textId="77777777">
      <w:pPr>
        <w:numPr>
          <w:ilvl w:val="0"/>
          <w:numId w:val="6"/>
        </w:numPr>
        <w:ind w:left="1068"/>
        <w:jc w:val="both"/>
      </w:pPr>
      <w:r w:rsidRPr="39076740">
        <w:rPr>
          <w:b/>
          <w:bCs/>
        </w:rPr>
        <w:t>Aspectos Gerais:</w:t>
      </w:r>
    </w:p>
    <w:p w:rsidR="002D4027" w:rsidRDefault="3094796C" w14:paraId="7CF03BAC" w14:textId="77777777">
      <w:pPr>
        <w:numPr>
          <w:ilvl w:val="3"/>
          <w:numId w:val="11"/>
        </w:numPr>
        <w:jc w:val="both"/>
      </w:pPr>
      <w:r>
        <w:t>Interface responsiva e intuitiva.</w:t>
      </w:r>
    </w:p>
    <w:p w:rsidR="002D4027" w:rsidRDefault="3094796C" w14:paraId="56BCD3A4" w14:textId="77777777">
      <w:pPr>
        <w:numPr>
          <w:ilvl w:val="3"/>
          <w:numId w:val="11"/>
        </w:numPr>
        <w:jc w:val="both"/>
      </w:pPr>
      <w:r>
        <w:t>Compatibilidade com navegadores (Chrome, Firefox, Safari).</w:t>
      </w:r>
    </w:p>
    <w:p w:rsidR="002D4027" w:rsidRDefault="3094796C" w14:paraId="0EA1CB67" w14:textId="77777777">
      <w:pPr>
        <w:numPr>
          <w:ilvl w:val="3"/>
          <w:numId w:val="11"/>
        </w:numPr>
        <w:jc w:val="both"/>
      </w:pPr>
      <w:r>
        <w:t>Registro seguro de transações financeiras.</w:t>
      </w:r>
    </w:p>
    <w:p w:rsidR="002D4027" w:rsidRDefault="002D4027" w14:paraId="72A3D3EC" w14:textId="77777777">
      <w:pPr>
        <w:ind w:left="1500"/>
        <w:jc w:val="both"/>
      </w:pPr>
    </w:p>
    <w:p w:rsidR="002D4027" w:rsidRDefault="002D4027" w14:paraId="6BA160DF" w14:textId="77777777">
      <w:pPr>
        <w:ind w:left="1416"/>
      </w:pPr>
      <w:r>
        <w:rPr>
          <w:b/>
        </w:rPr>
        <w:t>Limites do Escopo:</w:t>
      </w:r>
    </w:p>
    <w:p w:rsidR="002D4027" w:rsidRDefault="002D4027" w14:paraId="45FFF396" w14:textId="77777777">
      <w:pPr>
        <w:numPr>
          <w:ilvl w:val="0"/>
          <w:numId w:val="7"/>
        </w:numPr>
        <w:ind w:left="1068"/>
        <w:jc w:val="both"/>
      </w:pPr>
      <w:r>
        <w:rPr>
          <w:b/>
          <w:bCs/>
        </w:rPr>
        <w:t>Integrações com Sistemas Externos:</w:t>
      </w:r>
    </w:p>
    <w:p w:rsidR="002D4027" w:rsidRDefault="3094796C" w14:paraId="2B5FA67E" w14:textId="77777777">
      <w:pPr>
        <w:numPr>
          <w:ilvl w:val="3"/>
          <w:numId w:val="11"/>
        </w:numPr>
        <w:jc w:val="both"/>
      </w:pPr>
      <w:r>
        <w:t>Não incluídas inicialmente.</w:t>
      </w:r>
    </w:p>
    <w:p w:rsidR="002D4027" w:rsidRDefault="3094796C" w14:paraId="0A1A006A" w14:textId="77777777">
      <w:pPr>
        <w:numPr>
          <w:ilvl w:val="0"/>
          <w:numId w:val="7"/>
        </w:numPr>
        <w:ind w:left="1068"/>
        <w:jc w:val="both"/>
      </w:pPr>
      <w:r w:rsidRPr="39076740">
        <w:rPr>
          <w:b/>
          <w:bCs/>
        </w:rPr>
        <w:t>Funcionalidades Específicas de Usuário:</w:t>
      </w:r>
    </w:p>
    <w:p w:rsidR="39076740" w:rsidP="4C6C2D36" w:rsidRDefault="3094796C" w14:paraId="47AB3D98" w14:textId="5FAAA152">
      <w:pPr>
        <w:numPr>
          <w:ilvl w:val="3"/>
          <w:numId w:val="11"/>
        </w:numPr>
        <w:jc w:val="both"/>
      </w:pPr>
      <w:r>
        <w:t>Para administração inicialmente.”</w:t>
      </w:r>
    </w:p>
    <w:p w:rsidR="4C6C2D36" w:rsidP="4C6C2D36" w:rsidRDefault="4C6C2D36" w14:paraId="6C8DDEC3" w14:textId="1FD755E9">
      <w:pPr>
        <w:jc w:val="both"/>
      </w:pPr>
    </w:p>
    <w:p w:rsidR="002D4027" w:rsidRDefault="002D4027" w14:paraId="7E25A8FF" w14:textId="77777777">
      <w:pPr>
        <w:ind w:left="708"/>
      </w:pPr>
      <w:r>
        <w:rPr>
          <w:b/>
        </w:rPr>
        <w:t>Benefícios Esperados</w:t>
      </w:r>
    </w:p>
    <w:p w:rsidR="002D4027" w:rsidRDefault="002D4027" w14:paraId="60061E4C" w14:textId="77777777">
      <w:pPr>
        <w:ind w:left="708"/>
        <w:rPr>
          <w:b/>
        </w:rPr>
      </w:pPr>
    </w:p>
    <w:p w:rsidR="002D4027" w:rsidRDefault="002D4027" w14:paraId="1951A11A" w14:textId="77777777">
      <w:pPr>
        <w:ind w:left="1416"/>
      </w:pPr>
      <w:r>
        <w:rPr>
          <w:iCs/>
          <w:szCs w:val="20"/>
        </w:rPr>
        <w:t xml:space="preserve">“O sistema a ser desenvolvido visa à facilitação e otimização das operações de uma empresa, oferecendo funcionalidades que compreendem desde um controle de seu estoque de mercadorias até a parte de análise e estatística das vendas.”  </w:t>
      </w:r>
    </w:p>
    <w:p w:rsidR="002D4027" w:rsidRDefault="002D4027" w14:paraId="44EAFD9C" w14:textId="77777777">
      <w:pPr>
        <w:ind w:left="1416"/>
      </w:pPr>
    </w:p>
    <w:p w:rsidR="4C6C2D36" w:rsidP="4C6C2D36" w:rsidRDefault="4C6C2D36" w14:paraId="417C5A71" w14:textId="02FC353D">
      <w:pPr>
        <w:ind w:left="1416"/>
      </w:pPr>
    </w:p>
    <w:p w:rsidRPr="00E25827" w:rsidR="002D4027" w:rsidRDefault="3094796C" w14:paraId="6F11FE77" w14:textId="77777777">
      <w:pPr>
        <w:ind w:left="708"/>
        <w:rPr>
          <w:lang w:val="en-US"/>
        </w:rPr>
      </w:pPr>
      <w:r w:rsidRPr="39076740">
        <w:rPr>
          <w:b/>
          <w:bCs/>
          <w:i/>
          <w:iCs/>
          <w:lang w:val="en-US"/>
        </w:rPr>
        <w:t>Business Process Modeling Notation</w:t>
      </w:r>
      <w:r w:rsidRPr="39076740">
        <w:rPr>
          <w:b/>
          <w:bCs/>
          <w:lang w:val="en-US"/>
        </w:rPr>
        <w:t xml:space="preserve"> </w:t>
      </w:r>
      <w:proofErr w:type="gramStart"/>
      <w:r w:rsidRPr="39076740">
        <w:rPr>
          <w:b/>
          <w:bCs/>
          <w:lang w:val="en-US"/>
        </w:rPr>
        <w:t>( BPMN</w:t>
      </w:r>
      <w:proofErr w:type="gramEnd"/>
      <w:r w:rsidRPr="39076740">
        <w:rPr>
          <w:b/>
          <w:bCs/>
          <w:lang w:val="en-US"/>
        </w:rPr>
        <w:t xml:space="preserve"> )</w:t>
      </w:r>
    </w:p>
    <w:p w:rsidR="39076740" w:rsidP="39076740" w:rsidRDefault="39076740" w14:paraId="0A907AA1" w14:textId="1C8BC0C2">
      <w:pPr>
        <w:ind w:left="708"/>
      </w:pPr>
    </w:p>
    <w:p w:rsidR="00A91A60" w:rsidP="4C6C2D36" w:rsidRDefault="00C56926" w14:paraId="4B94D5A5" w14:textId="77777777">
      <w:pPr>
        <w:ind w:left="708"/>
      </w:pPr>
      <w:r>
        <w:rPr>
          <w:i/>
          <w:noProof/>
          <w:color w:val="0000FF"/>
          <w:szCs w:val="20"/>
        </w:rPr>
        <w:drawing>
          <wp:inline distT="0" distB="0" distL="0" distR="0" wp14:anchorId="3AC968F4" wp14:editId="07777777">
            <wp:extent cx="6315075" cy="3733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73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91A60" w:rsidR="00A91A60" w:rsidP="00A91A60" w:rsidRDefault="00A91A60" w14:paraId="3DEEC669" w14:textId="77777777">
      <w:pPr>
        <w:ind w:left="708"/>
      </w:pPr>
    </w:p>
    <w:p w:rsidR="002D4027" w:rsidRDefault="002D4027" w14:paraId="2978DE78" w14:textId="77777777">
      <w:pPr>
        <w:ind w:left="708"/>
      </w:pPr>
      <w:r>
        <w:rPr>
          <w:b/>
          <w:i/>
        </w:rPr>
        <w:t>Modelo CANVAS</w:t>
      </w:r>
    </w:p>
    <w:p w:rsidR="002D4027" w:rsidP="636096C3" w:rsidRDefault="00C56926" w14:paraId="3656B9AB" w14:textId="77777777">
      <w:pPr>
        <w:jc w:val="both"/>
      </w:pPr>
      <w:r>
        <w:rPr>
          <w:bCs/>
          <w:noProof/>
        </w:rPr>
        <w:drawing>
          <wp:inline distT="0" distB="0" distL="0" distR="0" wp14:anchorId="06D76586" wp14:editId="07777777">
            <wp:extent cx="6496050" cy="4600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600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27" w:rsidRDefault="002D4027" w14:paraId="45FB0818" w14:textId="77777777"/>
    <w:p w:rsidR="002D4027" w:rsidRDefault="002D4027" w14:paraId="6C3E4894" w14:textId="77777777">
      <w:pPr>
        <w:numPr>
          <w:ilvl w:val="0"/>
          <w:numId w:val="11"/>
        </w:numPr>
      </w:pPr>
      <w:r>
        <w:rPr>
          <w:b/>
        </w:rPr>
        <w:t>Especificação das Regras de Negócios (RN) e dos Requisitos Funcionais (RF) e Não Funcionais (RNF)</w:t>
      </w:r>
    </w:p>
    <w:p w:rsidR="002D4027" w:rsidRDefault="002D4027" w14:paraId="049F31CB" w14:textId="77777777">
      <w:pPr>
        <w:rPr>
          <w:b/>
        </w:rPr>
      </w:pPr>
    </w:p>
    <w:p w:rsidR="002D4027" w:rsidRDefault="002D4027" w14:paraId="65D0F962" w14:textId="77777777">
      <w:pPr>
        <w:ind w:left="708"/>
      </w:pPr>
      <w:r>
        <w:rPr>
          <w:b/>
        </w:rPr>
        <w:t>Regra de Negócio</w:t>
      </w:r>
    </w:p>
    <w:p w:rsidR="002D4027" w:rsidRDefault="002D4027" w14:paraId="53128261" w14:textId="77777777">
      <w:pPr>
        <w:ind w:left="708"/>
        <w:rPr>
          <w:b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266"/>
      </w:tblGrid>
      <w:tr w:rsidR="002D4027" w14:paraId="61372EE4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16DF9ED9" w14:textId="77777777">
            <w:r>
              <w:rPr>
                <w:b/>
                <w:bCs/>
              </w:rPr>
              <w:t>RN001 - Controlar a Qualidade</w:t>
            </w:r>
          </w:p>
        </w:tc>
      </w:tr>
      <w:tr w:rsidR="002D4027" w14:paraId="5FEBC3D1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207E1F0F" w14:textId="77777777">
            <w:r>
              <w:t>Todos os produtos devem atender a padrões de qualidade estabelecidos pela empresa.</w:t>
            </w:r>
          </w:p>
        </w:tc>
      </w:tr>
      <w:tr w:rsidR="002D4027" w14:paraId="79CEC52D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304C193C" w14:textId="77777777">
            <w:r>
              <w:rPr>
                <w:b/>
                <w:bCs/>
              </w:rPr>
              <w:t>RN002 - Cadastrar Produtos</w:t>
            </w:r>
          </w:p>
        </w:tc>
      </w:tr>
      <w:tr w:rsidR="002D4027" w14:paraId="2165604C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74F6B3E3" w14:textId="77777777">
            <w:r>
              <w:t>O sistema deve permitir o cadastro completo de produtos, incluindo informações como</w:t>
            </w:r>
          </w:p>
          <w:p w:rsidR="002D4027" w:rsidRDefault="002D4027" w14:paraId="2D103D68" w14:textId="77777777">
            <w:r>
              <w:t>nome, descrição, preço, categoria e quantidade em estoque.</w:t>
            </w:r>
          </w:p>
        </w:tc>
      </w:tr>
      <w:tr w:rsidR="002D4027" w14:paraId="2116D482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2AC92BAC" w14:textId="77777777">
            <w:r>
              <w:rPr>
                <w:b/>
                <w:bCs/>
              </w:rPr>
              <w:t>RN003 - Gestão de Estoque</w:t>
            </w:r>
          </w:p>
        </w:tc>
      </w:tr>
      <w:tr w:rsidR="002D4027" w14:paraId="49029C54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0D7F65D6" w14:textId="77777777">
            <w:r>
              <w:t>O sistema deve manter atualizado o controle de estoque, registrando as entradas e saídas de</w:t>
            </w:r>
          </w:p>
          <w:p w:rsidR="002D4027" w:rsidRDefault="002D4027" w14:paraId="3F1844C8" w14:textId="77777777">
            <w:r>
              <w:t>produtos e emitindo alertas quando os níveis de estoque estiverem baixos.</w:t>
            </w:r>
          </w:p>
        </w:tc>
      </w:tr>
      <w:tr w:rsidR="002D4027" w14:paraId="5D617322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6EDBA7C1" w14:textId="77777777">
            <w:r>
              <w:rPr>
                <w:b/>
                <w:bCs/>
              </w:rPr>
              <w:t>RN004 – Registrar Vendas</w:t>
            </w:r>
          </w:p>
        </w:tc>
      </w:tr>
      <w:tr w:rsidR="002D4027" w14:paraId="5EFE9C4E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499B8409" w14:textId="77777777">
            <w:r>
              <w:t>Todas as vendas realizadas devem ser registradas no sistema, incluindo detalhes como data, produtos vendidos, valor total da venda e informações do cliente, se aplicável.</w:t>
            </w:r>
          </w:p>
        </w:tc>
      </w:tr>
      <w:tr w:rsidR="002D4027" w14:paraId="51998E28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602E7E2A" w14:textId="77777777">
            <w:r>
              <w:rPr>
                <w:b/>
                <w:bCs/>
              </w:rPr>
              <w:t>RN005 – Controlar o Financeiro</w:t>
            </w:r>
          </w:p>
        </w:tc>
      </w:tr>
      <w:tr w:rsidR="002D4027" w14:paraId="51C29D0A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6B3E5FEE" w14:textId="77777777">
            <w:r>
              <w:t>O sistema deve fornecer funcionalidades para o controle financeiro, incluindo o registro de</w:t>
            </w:r>
          </w:p>
          <w:p w:rsidR="002D4027" w:rsidRDefault="002D4027" w14:paraId="68D115CB" w14:textId="77777777">
            <w:r>
              <w:t>despesas e receitas, cálculo de lucros e geração de relatórios financeiros.</w:t>
            </w:r>
          </w:p>
        </w:tc>
      </w:tr>
      <w:tr w:rsidR="002D4027" w14:paraId="16C96EB8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642FC6F6" w14:textId="77777777">
            <w:r>
              <w:rPr>
                <w:b/>
                <w:bCs/>
              </w:rPr>
              <w:t>RN006 - Autenticação de Usuários</w:t>
            </w:r>
          </w:p>
        </w:tc>
      </w:tr>
      <w:tr w:rsidR="002D4027" w14:paraId="5CD46BA0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4C545C1E" w14:textId="77777777">
            <w:r>
              <w:t>O acesso ao sistema deve ser protegido por autenticação de usuários, garantindo que apenas</w:t>
            </w:r>
          </w:p>
          <w:p w:rsidR="002D4027" w:rsidRDefault="002D4027" w14:paraId="31BA9B45" w14:textId="77777777">
            <w:r>
              <w:t>usuários autorizados possam realizar operações no sistema.</w:t>
            </w:r>
          </w:p>
        </w:tc>
      </w:tr>
      <w:tr w:rsidR="002D4027" w14:paraId="01BC69D6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72CDB3BB" w14:textId="77777777">
            <w:r>
              <w:rPr>
                <w:b/>
                <w:bCs/>
              </w:rPr>
              <w:t>RN007 – Restrição de Acesso</w:t>
            </w:r>
          </w:p>
        </w:tc>
      </w:tr>
      <w:tr w:rsidR="002D4027" w14:paraId="79E6D177" w14:textId="77777777">
        <w:tc>
          <w:tcPr>
            <w:tcW w:w="1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7B07D33B" w14:textId="77777777">
            <w:r>
              <w:t>O sistema deve permitir a definição de diferentes níveis de acesso para os usuários,</w:t>
            </w:r>
          </w:p>
          <w:p w:rsidR="002D4027" w:rsidRDefault="002D4027" w14:paraId="117A184F" w14:textId="77777777">
            <w:r>
              <w:t>garantindo que cada usuário tenha permissão apenas para acessar as funcionalidades</w:t>
            </w:r>
          </w:p>
          <w:p w:rsidR="002D4027" w:rsidRDefault="002D4027" w14:paraId="6603492F" w14:textId="77777777">
            <w:r>
              <w:t>necessárias para sua função.</w:t>
            </w:r>
          </w:p>
        </w:tc>
      </w:tr>
    </w:tbl>
    <w:p w:rsidR="002D4027" w:rsidRDefault="002D4027" w14:paraId="62486C05" w14:textId="77777777"/>
    <w:p w:rsidR="002D4027" w:rsidRDefault="002D4027" w14:paraId="13EB4CBF" w14:textId="77777777">
      <w:r>
        <w:rPr>
          <w:rStyle w:val="Forte"/>
          <w:color w:val="0D0D0D"/>
          <w:bdr w:val="single" w:color="E3E3E3" w:sz="2" w:space="0"/>
        </w:rPr>
        <w:t>Estórias de Usuários</w:t>
      </w:r>
    </w:p>
    <w:p w:rsidR="002D4027" w:rsidRDefault="002D4027" w14:paraId="6B0B147C" w14:textId="77777777">
      <w:pPr>
        <w:pStyle w:val="NormalWeb"/>
        <w:pBdr>
          <w:top w:val="single" w:color="000000" w:sz="4" w:space="0"/>
          <w:left w:val="single" w:color="000000" w:sz="4" w:space="0"/>
          <w:bottom w:val="single" w:color="000000" w:sz="4" w:space="1"/>
          <w:right w:val="single" w:color="000000" w:sz="4" w:space="0"/>
        </w:pBdr>
        <w:shd w:val="clear" w:color="auto" w:fill="FFFFFF"/>
        <w:spacing w:before="300" w:after="300"/>
      </w:pPr>
      <w:r>
        <w:rPr>
          <w:rStyle w:val="Forte"/>
          <w:color w:val="0D0D0D"/>
          <w:bdr w:val="single" w:color="E3E3E3" w:sz="2" w:space="0"/>
        </w:rPr>
        <w:t>Cadastro de Produtos:</w:t>
      </w:r>
      <w:r>
        <w:rPr>
          <w:color w:val="0D0D0D"/>
        </w:rPr>
        <w:t xml:space="preserve"> </w:t>
      </w:r>
      <w:r>
        <w:t>Como um funcionário da empresa, eu quero ser capaz de cadastrar novos produtos no sistema para que os clientes possam visualizá-los e efetuar compras. O sistema deve permitir o cadastro de um novo produto com as seguintes informações: Nome do Produto, Descrição, Preço, Categoria e Quantidade em Estoque. A categoria do produto deve ser selecionada a partir de uma lista pré-definida no sistema. O preço do produto deve ser um valor numérico e deve ser maior que zero. A quantidade em estoque deve ser um valor numérico inteiro e deve ser maior ou igual a zero. Após o cadastro, o sistema deve exibir uma mensagem de confirmação informando que o produto foi cadastrado com sucesso. O sistema deve validar se o nome do produto já existe no sistema e, caso positivo, deve exibir uma mensagem de erro informando que o nome do produto já está em uso.</w:t>
      </w:r>
    </w:p>
    <w:p w:rsidR="002D4027" w:rsidP="39076740" w:rsidRDefault="5C03C310" w14:paraId="6E9D1906" w14:textId="73269B2C">
      <w:pPr>
        <w:pStyle w:val="NormalWeb"/>
        <w:pBdr>
          <w:top w:val="single" w:color="000000" w:sz="4" w:space="0"/>
          <w:left w:val="single" w:color="000000" w:sz="4" w:space="0"/>
          <w:bottom w:val="single" w:color="000000" w:sz="4" w:space="1"/>
          <w:right w:val="single" w:color="000000" w:sz="4" w:space="0"/>
        </w:pBdr>
        <w:shd w:val="clear" w:color="auto" w:fill="FFFFFF" w:themeFill="background1"/>
        <w:spacing w:before="300" w:after="300"/>
      </w:pPr>
      <w:r>
        <w:rPr>
          <w:rStyle w:val="Forte"/>
          <w:color w:val="0D0D0D"/>
          <w:bdr w:val="single" w:color="E3E3E3" w:sz="2" w:space="0"/>
        </w:rPr>
        <w:t>Registro</w:t>
      </w:r>
      <w:r w:rsidR="3094796C">
        <w:rPr>
          <w:rStyle w:val="Forte"/>
          <w:color w:val="0D0D0D"/>
          <w:bdr w:val="single" w:color="E3E3E3" w:sz="2" w:space="0"/>
        </w:rPr>
        <w:t xml:space="preserve"> de Vendas:</w:t>
      </w:r>
      <w:r w:rsidR="3094796C">
        <w:rPr>
          <w:rStyle w:val="Forte"/>
          <w:bdr w:val="single" w:color="E3E3E3" w:sz="2" w:space="0"/>
        </w:rPr>
        <w:t xml:space="preserve"> </w:t>
      </w:r>
      <w:r w:rsidR="3094796C">
        <w:rPr>
          <w:rStyle w:val="Forte"/>
          <w:b w:val="0"/>
          <w:bCs w:val="0"/>
          <w:color w:val="0D0D0D"/>
          <w:bdr w:val="single" w:color="E3E3E3" w:sz="2" w:space="0"/>
        </w:rPr>
        <w:t>Como um funcionário da empresa, eu quero ser capaz de registrar vendas no sistema para manter um histórico das transações e gerar relatórios financeiros. O sistema deve permitir o registro de uma nova venda com as seguintes informações: Data da Venda, Produtos Vendidos, Valor Total da Venda e Dados do Cliente. Para registrar os produtos vendidos, o usuário deve selecionar os produtos cadastrados previamente no sistema e informar a quantidade vendida de cada produto. O sistema deve calcular automaticamente o valor total da venda com base nos produtos selecionados e suas respectivas quantidades. Os dados do cliente podem ser informados manualmente ou selecionados a partir de uma lista de clientes cadastrados no sistema. Após o registro da venda, o sistema deve atualizar o estoque dos produtos vendidos e exibir uma mensagem de confirmação informando que a venda foi registrada com sucesso. O sistema deve validar se a quantidade de cada produto selecionado está disponível em estoque e, caso contrário, deve exibir uma mensagem de erro informando a quantidade insuficiente em estoque.</w:t>
      </w:r>
    </w:p>
    <w:p w:rsidR="002D4027" w:rsidRDefault="3094796C" w14:paraId="310A9137" w14:textId="77777777">
      <w:pPr>
        <w:pStyle w:val="NormalWeb"/>
        <w:pBdr>
          <w:top w:val="single" w:color="000000" w:sz="4" w:space="0"/>
          <w:left w:val="single" w:color="000000" w:sz="4" w:space="0"/>
          <w:bottom w:val="single" w:color="000000" w:sz="4" w:space="1"/>
          <w:right w:val="single" w:color="000000" w:sz="4" w:space="0"/>
        </w:pBdr>
        <w:shd w:val="clear" w:color="auto" w:fill="FFFFFF"/>
        <w:spacing w:before="300" w:after="300"/>
      </w:pPr>
      <w:r>
        <w:rPr>
          <w:rStyle w:val="Forte"/>
          <w:color w:val="0D0D0D"/>
          <w:bdr w:val="single" w:color="E3E3E3" w:sz="2" w:space="0"/>
        </w:rPr>
        <w:t>Registro Financeiro:</w:t>
      </w:r>
      <w:r>
        <w:rPr>
          <w:color w:val="0D0D0D"/>
        </w:rPr>
        <w:t xml:space="preserve"> </w:t>
      </w:r>
      <w:r>
        <w:t xml:space="preserve">Como um funcionário da empresa, eu quero ser capaz de registrar as transações financeiras no sistema para manter um controle detalhado das despesas e receitas, facilitando o cálculo de lucros e a geração de </w:t>
      </w:r>
      <w:r>
        <w:t>relatórios financeiros. O sistema deve permitir o registro de uma nova transação financeira com as seguintes informações: Data da Transação, Descrição, Tipo de Transação (Despesa ou Receita) e Valor. Ao registrar uma despesa, o usuário deve selecionar a categoria da despesa a partir de uma lista pré-definida no sistema. Ao registrar uma receita, o usuário deve selecionar a forma de pagamento a partir de uma lista pré-definida no sistema. O sistema deve calcular automaticamente o saldo atual com base nas transações registradas. Após o registro da transação financeira, o sistema deve exibir uma mensagem de confirmação informando que a transação foi registrada com sucesso.</w:t>
      </w:r>
    </w:p>
    <w:p w:rsidR="002D4027" w:rsidRDefault="002D4027" w14:paraId="56FD1E8B" w14:textId="77777777">
      <w:r>
        <w:rPr>
          <w:b/>
        </w:rPr>
        <w:t>Requisitos Funcionais</w:t>
      </w:r>
    </w:p>
    <w:p w:rsidR="002D4027" w:rsidRDefault="002D4027" w14:paraId="4101652C" w14:textId="77777777">
      <w:pPr>
        <w:rPr>
          <w:b/>
        </w:rPr>
      </w:pPr>
    </w:p>
    <w:p w:rsidR="002D4027" w:rsidRDefault="002D4027" w14:paraId="4B99056E" w14:textId="77777777">
      <w:r>
        <w:tab/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811"/>
        <w:gridCol w:w="2811"/>
        <w:gridCol w:w="2812"/>
        <w:gridCol w:w="2832"/>
      </w:tblGrid>
      <w:tr w:rsidR="002D4027" w:rsidTr="39076740" w14:paraId="1BA5C8FA" w14:textId="77777777"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3D0EC8FC" w14:textId="77777777">
            <w:pPr>
              <w:jc w:val="both"/>
            </w:pPr>
            <w:r>
              <w:rPr>
                <w:b/>
              </w:rPr>
              <w:t>Requisitos Funcionais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212251CE" w14:textId="77777777">
            <w:r>
              <w:rPr>
                <w:b/>
                <w:bCs/>
              </w:rPr>
              <w:t>Descrição</w:t>
            </w:r>
          </w:p>
        </w:tc>
        <w:tc>
          <w:tcPr>
            <w:tcW w:w="28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6FF50195" w14:textId="77777777">
            <w:r>
              <w:rPr>
                <w:b/>
                <w:bCs/>
              </w:rPr>
              <w:t>Categoria</w:t>
            </w:r>
          </w:p>
        </w:tc>
        <w:tc>
          <w:tcPr>
            <w:tcW w:w="28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D4027" w:rsidRDefault="002D4027" w14:paraId="60A200BE" w14:textId="77777777">
            <w:r>
              <w:rPr>
                <w:b/>
                <w:bCs/>
              </w:rPr>
              <w:t>Prioridade</w:t>
            </w:r>
          </w:p>
        </w:tc>
      </w:tr>
      <w:tr w:rsidR="002D4027" w:rsidTr="39076740" w14:paraId="6D10CD42" w14:textId="77777777"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0C30465D" w14:textId="77777777">
            <w:r>
              <w:rPr>
                <w:b/>
                <w:bCs/>
              </w:rPr>
              <w:t>RF001:</w:t>
            </w:r>
          </w:p>
          <w:p w:rsidR="002D4027" w:rsidRDefault="002D4027" w14:paraId="5E1C236C" w14:textId="77777777">
            <w:r>
              <w:t xml:space="preserve"> </w:t>
            </w:r>
            <w:r>
              <w:rPr>
                <w:rStyle w:val="Forte"/>
                <w:bdr w:val="single" w:color="D9D9E3" w:sz="2" w:space="0"/>
                <w:shd w:val="clear" w:color="auto" w:fill="F7F7F8"/>
              </w:rPr>
              <w:t>Cadastro de Produtos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4B15C2AB" w14:textId="77777777">
            <w:r>
              <w:t>O sistema deve permitir o cadastro de produtos com as seguintes informações: código do produto, nome, especificação e quantidade em estoque.</w:t>
            </w:r>
          </w:p>
        </w:tc>
        <w:tc>
          <w:tcPr>
            <w:tcW w:w="28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0E8267A7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Oculto</w:t>
            </w:r>
          </w:p>
          <w:p w:rsidR="002D4027" w:rsidRDefault="002D4027" w14:paraId="433F8957" w14:textId="77777777">
            <w:r>
              <w:rPr>
                <w:sz w:val="20"/>
                <w:szCs w:val="20"/>
              </w:rPr>
              <w:t>(X) Evidente</w:t>
            </w:r>
          </w:p>
        </w:tc>
        <w:tc>
          <w:tcPr>
            <w:tcW w:w="28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D4027" w:rsidRDefault="002D4027" w14:paraId="069BEAD2" w14:textId="77777777">
            <w:r>
              <w:rPr>
                <w:sz w:val="20"/>
                <w:szCs w:val="20"/>
              </w:rPr>
              <w:t>(X) Altíssima</w:t>
            </w:r>
          </w:p>
          <w:p w:rsidR="002D4027" w:rsidRDefault="002D4027" w14:paraId="015CA1DF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Alta</w:t>
            </w:r>
          </w:p>
          <w:p w:rsidR="002D4027" w:rsidRDefault="002D4027" w14:paraId="70D9352F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Média</w:t>
            </w:r>
          </w:p>
          <w:p w:rsidR="002D4027" w:rsidRDefault="002D4027" w14:paraId="144DAC31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Baixa</w:t>
            </w:r>
          </w:p>
        </w:tc>
      </w:tr>
      <w:tr w:rsidR="002D4027" w:rsidTr="39076740" w14:paraId="1165CBD6" w14:textId="77777777"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3819EAF5" w14:textId="77777777">
            <w:r>
              <w:rPr>
                <w:b/>
                <w:bCs/>
              </w:rPr>
              <w:t>RF002:</w:t>
            </w:r>
          </w:p>
          <w:p w:rsidR="002D4027" w:rsidRDefault="3094796C" w14:paraId="30895BAB" w14:textId="16E50A59">
            <w:r>
              <w:t xml:space="preserve"> </w:t>
            </w:r>
            <w:r w:rsidR="2B5947BD">
              <w:rPr>
                <w:rStyle w:val="Forte"/>
                <w:bdr w:val="single" w:color="D9D9E3" w:sz="2" w:space="0"/>
                <w:shd w:val="clear" w:color="auto" w:fill="F7F7F8"/>
              </w:rPr>
              <w:t>Registro</w:t>
            </w:r>
            <w:r>
              <w:rPr>
                <w:rStyle w:val="Forte"/>
                <w:bdr w:val="single" w:color="D9D9E3" w:sz="2" w:space="0"/>
                <w:shd w:val="clear" w:color="auto" w:fill="F7F7F8"/>
              </w:rPr>
              <w:t xml:space="preserve"> de Vendas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3094796C" w14:paraId="7EA0C44A" w14:textId="28D4853C">
            <w:r>
              <w:t xml:space="preserve"> O sistema deve permitir </w:t>
            </w:r>
            <w:r w:rsidR="2DFC2295">
              <w:t>registrar as</w:t>
            </w:r>
            <w:r>
              <w:t xml:space="preserve"> vendas, registrando informações como cliente, produtos adquiridos, data da compra e valor total da venda.</w:t>
            </w:r>
          </w:p>
        </w:tc>
        <w:tc>
          <w:tcPr>
            <w:tcW w:w="28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0257BB8E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Oculto</w:t>
            </w:r>
          </w:p>
          <w:p w:rsidR="002D4027" w:rsidRDefault="002D4027" w14:paraId="5C6884BB" w14:textId="77777777">
            <w:r>
              <w:rPr>
                <w:sz w:val="20"/>
                <w:szCs w:val="20"/>
              </w:rPr>
              <w:t>(X) Evidente</w:t>
            </w:r>
          </w:p>
        </w:tc>
        <w:tc>
          <w:tcPr>
            <w:tcW w:w="28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D4027" w:rsidRDefault="002D4027" w14:paraId="5DE7237D" w14:textId="77777777">
            <w:pPr>
              <w:jc w:val="both"/>
            </w:pPr>
            <w:r>
              <w:rPr>
                <w:sz w:val="20"/>
                <w:szCs w:val="20"/>
              </w:rPr>
              <w:t>(X) Altíssima</w:t>
            </w:r>
          </w:p>
          <w:p w:rsidR="002D4027" w:rsidRDefault="002D4027" w14:paraId="7444221E" w14:textId="77777777">
            <w:pPr>
              <w:jc w:val="both"/>
            </w:pP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Alta</w:t>
            </w:r>
          </w:p>
          <w:p w:rsidR="002D4027" w:rsidRDefault="002D4027" w14:paraId="02C9918D" w14:textId="77777777">
            <w:pPr>
              <w:jc w:val="both"/>
            </w:pP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Média</w:t>
            </w:r>
          </w:p>
          <w:p w:rsidR="002D4027" w:rsidRDefault="002D4027" w14:paraId="3137ABAF" w14:textId="77777777">
            <w:pPr>
              <w:jc w:val="both"/>
            </w:pP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Baixa</w:t>
            </w:r>
          </w:p>
        </w:tc>
      </w:tr>
      <w:tr w:rsidR="002D4027" w:rsidTr="39076740" w14:paraId="10E6D443" w14:textId="77777777"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6D89A753" w14:textId="77777777">
            <w:r>
              <w:rPr>
                <w:b/>
                <w:bCs/>
              </w:rPr>
              <w:t>RF003:</w:t>
            </w:r>
          </w:p>
          <w:p w:rsidR="002D4027" w:rsidRDefault="002D4027" w14:paraId="3C84003E" w14:textId="77777777">
            <w:r>
              <w:rPr>
                <w:rStyle w:val="Forte"/>
                <w:bdr w:val="single" w:color="D9D9E3" w:sz="2" w:space="0"/>
                <w:shd w:val="clear" w:color="auto" w:fill="F7F7F8"/>
              </w:rPr>
              <w:t>Registro Financeiro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1E44A354" w14:textId="77777777">
            <w:r>
              <w:t>O sistema deve permitir o controle financeiro, registrando informações como entradas e saídas de dinheiro, pagamentos de fornecedores, despesas operacionais e receitas provenientes das vendas.</w:t>
            </w:r>
          </w:p>
        </w:tc>
        <w:tc>
          <w:tcPr>
            <w:tcW w:w="28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61004788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Oculto</w:t>
            </w:r>
          </w:p>
          <w:p w:rsidR="002D4027" w:rsidRDefault="002D4027" w14:paraId="79FCFCDB" w14:textId="77777777">
            <w:r>
              <w:rPr>
                <w:sz w:val="20"/>
                <w:szCs w:val="20"/>
              </w:rPr>
              <w:t>(X) Evidente</w:t>
            </w:r>
          </w:p>
        </w:tc>
        <w:tc>
          <w:tcPr>
            <w:tcW w:w="28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D4027" w:rsidRDefault="002D4027" w14:paraId="24AA9972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Altíssima</w:t>
            </w:r>
          </w:p>
          <w:p w:rsidR="002D4027" w:rsidRDefault="002D4027" w14:paraId="7BD15B54" w14:textId="77777777">
            <w:r>
              <w:rPr>
                <w:sz w:val="20"/>
                <w:szCs w:val="20"/>
              </w:rPr>
              <w:t>(X) Alta</w:t>
            </w:r>
          </w:p>
          <w:p w:rsidR="002D4027" w:rsidRDefault="002D4027" w14:paraId="42636D03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Média</w:t>
            </w:r>
          </w:p>
          <w:p w:rsidR="002D4027" w:rsidRDefault="002D4027" w14:paraId="27739808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Baixa</w:t>
            </w:r>
          </w:p>
        </w:tc>
      </w:tr>
    </w:tbl>
    <w:p w:rsidR="002D4027" w:rsidRDefault="002D4027" w14:paraId="1299C43A" w14:textId="77777777"/>
    <w:p w:rsidR="002D4027" w:rsidRDefault="002D4027" w14:paraId="4DDBEF00" w14:textId="77777777"/>
    <w:p w:rsidR="002D4027" w:rsidRDefault="002D4027" w14:paraId="3461D779" w14:textId="77777777"/>
    <w:p w:rsidR="002D4027" w:rsidRDefault="002D4027" w14:paraId="5B3CB70F" w14:textId="77777777">
      <w:r>
        <w:rPr>
          <w:b/>
          <w:bCs/>
        </w:rPr>
        <w:t>Requisitos Não Funcionais</w:t>
      </w:r>
    </w:p>
    <w:p w:rsidR="002D4027" w:rsidRDefault="002D4027" w14:paraId="3CF2D8B6" w14:textId="77777777">
      <w:pPr>
        <w:rPr>
          <w:b/>
          <w:bCs/>
        </w:rPr>
      </w:pPr>
    </w:p>
    <w:tbl>
      <w:tblPr>
        <w:tblW w:w="0" w:type="auto"/>
        <w:tblInd w:w="665" w:type="dxa"/>
        <w:tblLayout w:type="fixed"/>
        <w:tblLook w:val="0000" w:firstRow="0" w:lastRow="0" w:firstColumn="0" w:lastColumn="0" w:noHBand="0" w:noVBand="0"/>
      </w:tblPr>
      <w:tblGrid>
        <w:gridCol w:w="9234"/>
      </w:tblGrid>
      <w:tr w:rsidR="002D4027" w14:paraId="2A34C514" w14:textId="77777777">
        <w:tc>
          <w:tcPr>
            <w:tcW w:w="9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76DD28CE" w14:textId="77777777">
            <w:r>
              <w:rPr>
                <w:b/>
                <w:bCs/>
              </w:rPr>
              <w:t xml:space="preserve">RNF </w:t>
            </w:r>
            <w:r>
              <w:rPr>
                <w:rStyle w:val="Forte"/>
                <w:bdr w:val="single" w:color="D9D9E3" w:sz="2" w:space="0"/>
                <w:shd w:val="clear" w:color="auto" w:fill="F7F7F8"/>
              </w:rPr>
              <w:t>Cadastro de Produtos</w:t>
            </w:r>
          </w:p>
        </w:tc>
      </w:tr>
    </w:tbl>
    <w:p w:rsidR="002D4027" w:rsidRDefault="002D4027" w14:paraId="0FB78278" w14:textId="77777777">
      <w:pPr>
        <w:rPr>
          <w:vanish/>
        </w:rPr>
      </w:pPr>
    </w:p>
    <w:tbl>
      <w:tblPr>
        <w:tblW w:w="0" w:type="auto"/>
        <w:tblInd w:w="698" w:type="dxa"/>
        <w:tblLayout w:type="fixed"/>
        <w:tblLook w:val="0000" w:firstRow="0" w:lastRow="0" w:firstColumn="0" w:lastColumn="0" w:noHBand="0" w:noVBand="0"/>
      </w:tblPr>
      <w:tblGrid>
        <w:gridCol w:w="1766"/>
        <w:gridCol w:w="2983"/>
        <w:gridCol w:w="1378"/>
        <w:gridCol w:w="1442"/>
        <w:gridCol w:w="1619"/>
      </w:tblGrid>
      <w:tr w:rsidR="002D4027" w:rsidTr="5F004416" w14:paraId="5EEFEC0B" w14:textId="77777777">
        <w:trPr>
          <w:trHeight w:val="26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1E609B84" w14:textId="77777777">
            <w:r>
              <w:rPr>
                <w:b/>
                <w:bCs/>
              </w:rPr>
              <w:t>Nome</w:t>
            </w:r>
          </w:p>
        </w:tc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2E349D14" w14:textId="77777777">
            <w:r>
              <w:rPr>
                <w:b/>
                <w:bCs/>
              </w:rPr>
              <w:t>Restrição</w:t>
            </w:r>
          </w:p>
        </w:tc>
        <w:tc>
          <w:tcPr>
            <w:tcW w:w="13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3F2B2B4B" w14:textId="77777777">
            <w:pPr>
              <w:jc w:val="center"/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5D2B3BF3" w14:textId="77777777">
            <w:pPr>
              <w:jc w:val="center"/>
            </w:pPr>
            <w:r>
              <w:rPr>
                <w:b/>
                <w:bCs/>
              </w:rPr>
              <w:t>Desejável</w:t>
            </w:r>
          </w:p>
        </w:tc>
        <w:tc>
          <w:tcPr>
            <w:tcW w:w="1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694B9A9C" w14:textId="77777777">
            <w:pPr>
              <w:jc w:val="center"/>
            </w:pPr>
            <w:r>
              <w:rPr>
                <w:b/>
                <w:bCs/>
              </w:rPr>
              <w:t>Permanente</w:t>
            </w:r>
          </w:p>
        </w:tc>
      </w:tr>
      <w:tr w:rsidR="002D4027" w:rsidTr="5F004416" w14:paraId="0B48E115" w14:textId="77777777">
        <w:trPr>
          <w:trHeight w:val="26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2BFAD5DB" w14:textId="77777777">
            <w:r>
              <w:rPr>
                <w:rStyle w:val="Forte"/>
                <w:bdr w:val="single" w:color="D9D9E3" w:sz="2" w:space="0"/>
                <w:shd w:val="clear" w:color="auto" w:fill="F7F7F8"/>
              </w:rPr>
              <w:t>RNF1.1: Controle de Acesso</w:t>
            </w:r>
          </w:p>
        </w:tc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60BD76CB" w14:textId="77777777">
            <w:r>
              <w:t>A função só pode ser acessada por usuários autorizados com perfil de operador ou superior.</w:t>
            </w:r>
          </w:p>
        </w:tc>
        <w:tc>
          <w:tcPr>
            <w:tcW w:w="13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493D30B1" w14:textId="77777777">
            <w:pPr>
              <w:jc w:val="center"/>
            </w:pPr>
            <w:r>
              <w:t>Segurança</w:t>
            </w:r>
          </w:p>
        </w:tc>
        <w:tc>
          <w:tcPr>
            <w:tcW w:w="14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29D6B04F" w14:textId="77777777">
            <w:r>
              <w:rPr>
                <w:sz w:val="20"/>
                <w:szCs w:val="20"/>
              </w:rPr>
              <w:t xml:space="preserve"> </w:t>
            </w:r>
          </w:p>
          <w:p w:rsidR="002D4027" w:rsidRDefault="002D4027" w14:paraId="07568F9B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:rsidR="002D4027" w:rsidRDefault="002D4027" w14:paraId="1FC39945" w14:textId="77777777">
            <w:pPr>
              <w:rPr>
                <w:sz w:val="20"/>
                <w:szCs w:val="20"/>
              </w:rPr>
            </w:pPr>
          </w:p>
          <w:p w:rsidR="002D4027" w:rsidRDefault="002D4027" w14:paraId="4EC0A33D" w14:textId="77777777">
            <w:r>
              <w:rPr>
                <w:sz w:val="20"/>
                <w:szCs w:val="20"/>
              </w:rPr>
              <w:t>(X)Obrigatório</w:t>
            </w:r>
          </w:p>
        </w:tc>
        <w:tc>
          <w:tcPr>
            <w:tcW w:w="1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0562CB0E" w14:textId="77777777">
            <w:pPr>
              <w:snapToGrid w:val="0"/>
              <w:rPr>
                <w:sz w:val="20"/>
                <w:szCs w:val="20"/>
              </w:rPr>
            </w:pPr>
          </w:p>
          <w:p w:rsidR="002D4027" w:rsidRDefault="002D4027" w14:paraId="34ACE466" w14:textId="77777777">
            <w:r>
              <w:rPr>
                <w:sz w:val="20"/>
                <w:szCs w:val="20"/>
              </w:rPr>
              <w:t>(X) Permanente</w:t>
            </w:r>
          </w:p>
          <w:p w:rsidR="002D4027" w:rsidRDefault="002D4027" w14:paraId="34CE0A41" w14:textId="77777777">
            <w:pPr>
              <w:jc w:val="center"/>
              <w:rPr>
                <w:sz w:val="20"/>
                <w:szCs w:val="20"/>
              </w:rPr>
            </w:pPr>
          </w:p>
          <w:p w:rsidR="002D4027" w:rsidRDefault="002D4027" w14:paraId="1A65A1D1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2D4027" w:rsidTr="5F004416" w14:paraId="7156F9A6" w14:textId="77777777">
        <w:trPr>
          <w:trHeight w:val="26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017C8EBC" w14:textId="77777777">
            <w:r>
              <w:rPr>
                <w:rStyle w:val="Forte"/>
                <w:bdr w:val="single" w:color="D9D9E3" w:sz="2" w:space="0"/>
                <w:shd w:val="clear" w:color="auto" w:fill="F7F7F8"/>
              </w:rPr>
              <w:t>RNF1.2: Interface Amigável</w:t>
            </w:r>
          </w:p>
        </w:tc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41CA13E4" w14:textId="77777777">
            <w:r>
              <w:t>A interface de cadastro de produtos deve ser intuitiva e fácil de usar.</w:t>
            </w:r>
          </w:p>
        </w:tc>
        <w:tc>
          <w:tcPr>
            <w:tcW w:w="13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17142C58" w14:textId="77777777">
            <w:pPr>
              <w:jc w:val="center"/>
            </w:pPr>
            <w:r>
              <w:t>Interface</w:t>
            </w:r>
          </w:p>
        </w:tc>
        <w:tc>
          <w:tcPr>
            <w:tcW w:w="14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28A37041" w14:textId="77777777"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:rsidR="002D4027" w:rsidRDefault="002D4027" w14:paraId="62EBF3C5" w14:textId="77777777">
            <w:pPr>
              <w:rPr>
                <w:sz w:val="20"/>
                <w:szCs w:val="20"/>
              </w:rPr>
            </w:pPr>
          </w:p>
          <w:p w:rsidR="002D4027" w:rsidRDefault="002D4027" w14:paraId="113F31FA" w14:textId="77777777">
            <w:pPr>
              <w:jc w:val="center"/>
            </w:pPr>
            <w:r>
              <w:rPr>
                <w:sz w:val="20"/>
                <w:szCs w:val="20"/>
              </w:rPr>
              <w:t>(X)Obrigatório</w:t>
            </w:r>
          </w:p>
        </w:tc>
        <w:tc>
          <w:tcPr>
            <w:tcW w:w="1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1069DDB4" w14:textId="77777777">
            <w:r>
              <w:rPr>
                <w:sz w:val="20"/>
                <w:szCs w:val="20"/>
              </w:rPr>
              <w:t>(X) Permanente</w:t>
            </w:r>
          </w:p>
          <w:p w:rsidR="002D4027" w:rsidRDefault="002D4027" w14:paraId="6D98A12B" w14:textId="77777777">
            <w:pPr>
              <w:jc w:val="center"/>
              <w:rPr>
                <w:sz w:val="20"/>
                <w:szCs w:val="20"/>
              </w:rPr>
            </w:pPr>
          </w:p>
          <w:p w:rsidR="002D4027" w:rsidRDefault="002D4027" w14:paraId="3E564B1A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2D4027" w:rsidTr="5F004416" w14:paraId="54181F83" w14:textId="77777777">
        <w:trPr>
          <w:trHeight w:val="26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1EB51B2A" w14:textId="77777777">
            <w:r>
              <w:rPr>
                <w:rStyle w:val="Forte"/>
                <w:bdr w:val="single" w:color="D9D9E3" w:sz="2" w:space="0"/>
                <w:shd w:val="clear" w:color="auto" w:fill="F7F7F8"/>
              </w:rPr>
              <w:t>RNF1.3: Desempenho</w:t>
            </w:r>
          </w:p>
        </w:tc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4540249C" w14:textId="77777777">
            <w:r>
              <w:t>O cadastro de produtos deve ser rápido e responsivo, mesmo com um grande volume de dados.</w:t>
            </w:r>
          </w:p>
        </w:tc>
        <w:tc>
          <w:tcPr>
            <w:tcW w:w="13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32B6A513" w14:textId="77777777">
            <w:pPr>
              <w:jc w:val="center"/>
            </w:pPr>
            <w:r>
              <w:t>Eficiência</w:t>
            </w:r>
          </w:p>
        </w:tc>
        <w:tc>
          <w:tcPr>
            <w:tcW w:w="14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741AB95D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:rsidR="002D4027" w:rsidRDefault="002D4027" w14:paraId="2946DB82" w14:textId="77777777">
            <w:pPr>
              <w:rPr>
                <w:sz w:val="20"/>
                <w:szCs w:val="20"/>
              </w:rPr>
            </w:pPr>
          </w:p>
          <w:p w:rsidR="002D4027" w:rsidRDefault="002D4027" w14:paraId="3D714925" w14:textId="77777777">
            <w:pPr>
              <w:jc w:val="center"/>
            </w:pPr>
            <w:r>
              <w:rPr>
                <w:sz w:val="20"/>
                <w:szCs w:val="20"/>
              </w:rPr>
              <w:t>(X)Obrigatório</w:t>
            </w:r>
          </w:p>
        </w:tc>
        <w:tc>
          <w:tcPr>
            <w:tcW w:w="1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23708E3E" w14:textId="77777777">
            <w:r>
              <w:rPr>
                <w:sz w:val="20"/>
                <w:szCs w:val="20"/>
              </w:rPr>
              <w:t>(X) Permanente</w:t>
            </w:r>
          </w:p>
          <w:p w:rsidR="002D4027" w:rsidRDefault="002D4027" w14:paraId="5997CC1D" w14:textId="77777777">
            <w:pPr>
              <w:jc w:val="center"/>
              <w:rPr>
                <w:sz w:val="20"/>
                <w:szCs w:val="20"/>
              </w:rPr>
            </w:pPr>
          </w:p>
          <w:p w:rsidR="002D4027" w:rsidRDefault="002D4027" w14:paraId="45EC4E6A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2D4027" w:rsidTr="5F004416" w14:paraId="72F22871" w14:textId="77777777">
        <w:trPr>
          <w:trHeight w:val="1830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102511DA" w14:textId="77777777">
            <w:r>
              <w:rPr>
                <w:rStyle w:val="Forte"/>
                <w:bdr w:val="single" w:color="D9D9E3" w:sz="2" w:space="0"/>
                <w:shd w:val="clear" w:color="auto" w:fill="F7F7F8"/>
              </w:rPr>
              <w:t>RNF1.4: Documentação do Sistema</w:t>
            </w:r>
          </w:p>
        </w:tc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51338595" w14:textId="77777777">
            <w:r>
              <w:t>O sistema deve possuir uma documentação clara e abrangente que facilite o entendimento e a manutenção do código fonte.</w:t>
            </w:r>
          </w:p>
        </w:tc>
        <w:tc>
          <w:tcPr>
            <w:tcW w:w="13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5C9DDDF4" w14:textId="77777777">
            <w:pPr>
              <w:jc w:val="center"/>
            </w:pPr>
            <w:r>
              <w:t>Usabilidade</w:t>
            </w:r>
          </w:p>
        </w:tc>
        <w:tc>
          <w:tcPr>
            <w:tcW w:w="14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296821ED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:rsidR="002D4027" w:rsidRDefault="002D4027" w14:paraId="110FFD37" w14:textId="77777777">
            <w:pPr>
              <w:rPr>
                <w:sz w:val="20"/>
                <w:szCs w:val="20"/>
              </w:rPr>
            </w:pPr>
          </w:p>
          <w:p w:rsidR="002D4027" w:rsidRDefault="002D4027" w14:paraId="34CE9F53" w14:textId="77777777">
            <w:pPr>
              <w:jc w:val="center"/>
            </w:pPr>
            <w:r>
              <w:rPr>
                <w:sz w:val="20"/>
                <w:szCs w:val="20"/>
              </w:rPr>
              <w:t>(X)Obrigatório</w:t>
            </w:r>
          </w:p>
        </w:tc>
        <w:tc>
          <w:tcPr>
            <w:tcW w:w="1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3AD4FDF3" w14:textId="77777777">
            <w:r>
              <w:rPr>
                <w:sz w:val="20"/>
                <w:szCs w:val="20"/>
              </w:rPr>
              <w:t>(X) Permanente</w:t>
            </w:r>
          </w:p>
          <w:p w:rsidR="002D4027" w:rsidRDefault="002D4027" w14:paraId="6B699379" w14:textId="77777777">
            <w:pPr>
              <w:jc w:val="center"/>
              <w:rPr>
                <w:sz w:val="20"/>
                <w:szCs w:val="20"/>
              </w:rPr>
            </w:pPr>
          </w:p>
          <w:p w:rsidR="002D4027" w:rsidRDefault="002D4027" w14:paraId="3FFE04E5" w14:textId="77777777"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</w:tbl>
    <w:p w:rsidR="5F004416" w:rsidRDefault="5F004416" w14:paraId="5BD0BCA3" w14:textId="628BEA70"/>
    <w:p w:rsidR="002D4027" w:rsidRDefault="002D4027" w14:paraId="3FE9F23F" w14:textId="77777777"/>
    <w:tbl>
      <w:tblPr>
        <w:tblW w:w="0" w:type="auto"/>
        <w:tblInd w:w="665" w:type="dxa"/>
        <w:tblLayout w:type="fixed"/>
        <w:tblLook w:val="0000" w:firstRow="0" w:lastRow="0" w:firstColumn="0" w:lastColumn="0" w:noHBand="0" w:noVBand="0"/>
      </w:tblPr>
      <w:tblGrid>
        <w:gridCol w:w="9234"/>
      </w:tblGrid>
      <w:tr w:rsidR="002D4027" w14:paraId="73DF3D30" w14:textId="77777777">
        <w:tc>
          <w:tcPr>
            <w:tcW w:w="9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49EBC513" w14:textId="77777777">
            <w:r>
              <w:rPr>
                <w:b/>
                <w:bCs/>
              </w:rPr>
              <w:t>RNF</w:t>
            </w:r>
            <w:r>
              <w:t xml:space="preserve"> </w:t>
            </w:r>
            <w:r>
              <w:rPr>
                <w:rStyle w:val="Forte"/>
                <w:bdr w:val="single" w:color="D9D9E3" w:sz="2" w:space="0"/>
                <w:shd w:val="clear" w:color="auto" w:fill="F7F7F8"/>
              </w:rPr>
              <w:t>Cadastro de Vendas</w:t>
            </w:r>
          </w:p>
        </w:tc>
      </w:tr>
    </w:tbl>
    <w:p w:rsidR="002D4027" w:rsidRDefault="002D4027" w14:paraId="1F72F646" w14:textId="77777777">
      <w:pPr>
        <w:rPr>
          <w:vanish/>
        </w:rPr>
      </w:pPr>
    </w:p>
    <w:tbl>
      <w:tblPr>
        <w:tblW w:w="0" w:type="auto"/>
        <w:tblInd w:w="698" w:type="dxa"/>
        <w:tblLayout w:type="fixed"/>
        <w:tblLook w:val="0000" w:firstRow="0" w:lastRow="0" w:firstColumn="0" w:lastColumn="0" w:noHBand="0" w:noVBand="0"/>
      </w:tblPr>
      <w:tblGrid>
        <w:gridCol w:w="1723"/>
        <w:gridCol w:w="2846"/>
        <w:gridCol w:w="1250"/>
        <w:gridCol w:w="1669"/>
        <w:gridCol w:w="1713"/>
      </w:tblGrid>
      <w:tr w:rsidR="002D4027" w14:paraId="6A7676EE" w14:textId="77777777">
        <w:trPr>
          <w:trHeight w:val="350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0170BDD9" w14:textId="77777777">
            <w:r>
              <w:rPr>
                <w:b/>
                <w:bCs/>
              </w:rPr>
              <w:t xml:space="preserve">Nome </w:t>
            </w:r>
          </w:p>
        </w:tc>
        <w:tc>
          <w:tcPr>
            <w:tcW w:w="2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56C46C5E" w14:textId="77777777">
            <w:r>
              <w:rPr>
                <w:b/>
                <w:bCs/>
              </w:rPr>
              <w:t>Restrição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3873301B" w14:textId="77777777">
            <w:pPr>
              <w:jc w:val="center"/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3C9A5DD9" w14:textId="77777777">
            <w:pPr>
              <w:jc w:val="center"/>
            </w:pPr>
            <w:r>
              <w:rPr>
                <w:b/>
                <w:bCs/>
              </w:rPr>
              <w:t>Desejável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5FCA8ABF" w14:textId="77777777">
            <w:pPr>
              <w:jc w:val="center"/>
            </w:pPr>
            <w:r>
              <w:rPr>
                <w:b/>
                <w:bCs/>
              </w:rPr>
              <w:t>Permanente</w:t>
            </w:r>
          </w:p>
        </w:tc>
      </w:tr>
      <w:tr w:rsidR="002D4027" w14:paraId="38E25E23" w14:textId="77777777">
        <w:trPr>
          <w:trHeight w:val="350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16964261" w14:textId="77777777">
            <w:r>
              <w:rPr>
                <w:rStyle w:val="Forte"/>
                <w:bdr w:val="single" w:color="D9D9E3" w:sz="2" w:space="0"/>
                <w:shd w:val="clear" w:color="auto" w:fill="F7F7F8"/>
              </w:rPr>
              <w:t>RNF1.1: Controle de Acesso</w:t>
            </w:r>
          </w:p>
        </w:tc>
        <w:tc>
          <w:tcPr>
            <w:tcW w:w="2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2E6BD739" w14:textId="77777777">
            <w:r>
              <w:t>A função de cadastro de vendas só pode ser acessada por usuários com perfil de operador ou superior.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5C64C18E" w14:textId="77777777">
            <w:pPr>
              <w:jc w:val="center"/>
            </w:pPr>
            <w:r>
              <w:t>Segurança</w:t>
            </w:r>
          </w:p>
        </w:tc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7475612C" w14:textId="77777777">
            <w:proofErr w:type="gramStart"/>
            <w:r>
              <w:t>(  )</w:t>
            </w:r>
            <w:proofErr w:type="gramEnd"/>
            <w:r>
              <w:t xml:space="preserve"> Desejável</w:t>
            </w:r>
          </w:p>
          <w:p w:rsidR="002D4027" w:rsidRDefault="002D4027" w14:paraId="08CE6F91" w14:textId="77777777"/>
          <w:p w:rsidR="002D4027" w:rsidRDefault="002D4027" w14:paraId="549C5AA9" w14:textId="77777777">
            <w:pPr>
              <w:jc w:val="center"/>
            </w:pPr>
            <w:r>
              <w:t>(X)Obrigatório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5EC785BE" w14:textId="77777777">
            <w:r>
              <w:t>(X) Permanente</w:t>
            </w:r>
          </w:p>
          <w:p w:rsidR="002D4027" w:rsidRDefault="002D4027" w14:paraId="61CDCEAD" w14:textId="77777777">
            <w:pPr>
              <w:jc w:val="center"/>
            </w:pPr>
          </w:p>
          <w:p w:rsidR="002D4027" w:rsidRDefault="002D4027" w14:paraId="4E365239" w14:textId="77777777">
            <w:proofErr w:type="gramStart"/>
            <w:r>
              <w:t>(  )</w:t>
            </w:r>
            <w:proofErr w:type="gramEnd"/>
            <w:r>
              <w:t xml:space="preserve"> Transitório</w:t>
            </w:r>
          </w:p>
        </w:tc>
      </w:tr>
      <w:tr w:rsidR="002D4027" w14:paraId="5C5B213E" w14:textId="77777777">
        <w:trPr>
          <w:trHeight w:val="350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42C6E233" w14:textId="77777777">
            <w:r>
              <w:rPr>
                <w:rStyle w:val="Forte"/>
                <w:bdr w:val="single" w:color="D9D9E3" w:sz="2" w:space="0"/>
                <w:shd w:val="clear" w:color="auto" w:fill="F7F7F8"/>
              </w:rPr>
              <w:t>RNF1.2: Identificação dos Produtos</w:t>
            </w:r>
          </w:p>
        </w:tc>
        <w:tc>
          <w:tcPr>
            <w:tcW w:w="2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782EEDAF" w14:textId="77777777">
            <w:r>
              <w:t>Os produtos devem ser identificados por um código único.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1FCABE19" w14:textId="77777777">
            <w:pPr>
              <w:jc w:val="center"/>
            </w:pPr>
            <w:r>
              <w:t>Interface</w:t>
            </w:r>
          </w:p>
        </w:tc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16B50EAC" w14:textId="77777777">
            <w:proofErr w:type="gramStart"/>
            <w:r>
              <w:t>(  )</w:t>
            </w:r>
            <w:proofErr w:type="gramEnd"/>
            <w:r>
              <w:t xml:space="preserve"> Desejável</w:t>
            </w:r>
          </w:p>
          <w:p w:rsidR="002D4027" w:rsidRDefault="002D4027" w14:paraId="6BB9E253" w14:textId="77777777"/>
          <w:p w:rsidR="002D4027" w:rsidRDefault="002D4027" w14:paraId="32E5072A" w14:textId="77777777">
            <w:pPr>
              <w:jc w:val="center"/>
            </w:pPr>
            <w:r>
              <w:t>(X)Obrigatório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1E64AE0A" w14:textId="77777777">
            <w:proofErr w:type="gramStart"/>
            <w:r>
              <w:t>(  )</w:t>
            </w:r>
            <w:proofErr w:type="gramEnd"/>
            <w:r>
              <w:t xml:space="preserve"> Permanente</w:t>
            </w:r>
          </w:p>
          <w:p w:rsidR="002D4027" w:rsidRDefault="002D4027" w14:paraId="23DE523C" w14:textId="77777777">
            <w:pPr>
              <w:jc w:val="center"/>
            </w:pPr>
          </w:p>
          <w:p w:rsidR="002D4027" w:rsidRDefault="002D4027" w14:paraId="591B4E6A" w14:textId="77777777">
            <w:r>
              <w:t>(X) Transitório</w:t>
            </w:r>
          </w:p>
        </w:tc>
      </w:tr>
      <w:tr w:rsidR="002D4027" w14:paraId="5AE5345C" w14:textId="77777777">
        <w:trPr>
          <w:trHeight w:val="350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7098DFAB" w14:textId="77777777">
            <w:r>
              <w:rPr>
                <w:rStyle w:val="Forte"/>
                <w:bdr w:val="single" w:color="D9D9E3" w:sz="2" w:space="0"/>
                <w:shd w:val="clear" w:color="auto" w:fill="F7F7F8"/>
              </w:rPr>
              <w:t>RNF1.3: Identificação do Cliente</w:t>
            </w:r>
          </w:p>
        </w:tc>
        <w:tc>
          <w:tcPr>
            <w:tcW w:w="2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438D438E" w14:textId="77777777">
            <w:r>
              <w:t>O cliente deve ser identificado a partir de seu nome.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1E00FB91" w14:textId="77777777">
            <w:pPr>
              <w:jc w:val="center"/>
            </w:pPr>
            <w:r>
              <w:t>Interface</w:t>
            </w:r>
          </w:p>
        </w:tc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23FCA863" w14:textId="77777777">
            <w:proofErr w:type="gramStart"/>
            <w:r>
              <w:t>(  )</w:t>
            </w:r>
            <w:proofErr w:type="gramEnd"/>
            <w:r>
              <w:t xml:space="preserve"> Desejável</w:t>
            </w:r>
          </w:p>
          <w:p w:rsidR="002D4027" w:rsidRDefault="002D4027" w14:paraId="52E56223" w14:textId="77777777"/>
          <w:p w:rsidR="002D4027" w:rsidRDefault="002D4027" w14:paraId="0598D437" w14:textId="77777777">
            <w:pPr>
              <w:jc w:val="center"/>
            </w:pPr>
            <w:r>
              <w:t>(X)Obrigatório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13A866C9" w14:textId="77777777">
            <w:r>
              <w:t>(X) Permanente</w:t>
            </w:r>
          </w:p>
          <w:p w:rsidR="002D4027" w:rsidRDefault="002D4027" w14:paraId="07547A01" w14:textId="77777777">
            <w:pPr>
              <w:jc w:val="center"/>
            </w:pPr>
          </w:p>
          <w:p w:rsidR="002D4027" w:rsidRDefault="002D4027" w14:paraId="525ED762" w14:textId="77777777">
            <w:proofErr w:type="gramStart"/>
            <w:r>
              <w:t>(  )</w:t>
            </w:r>
            <w:proofErr w:type="gramEnd"/>
            <w:r>
              <w:t xml:space="preserve"> Transitório</w:t>
            </w:r>
          </w:p>
        </w:tc>
      </w:tr>
      <w:tr w:rsidR="002D4027" w14:paraId="5042787E" w14:textId="77777777">
        <w:trPr>
          <w:trHeight w:val="350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3BC8EE18" w14:textId="77777777">
            <w:r>
              <w:rPr>
                <w:rStyle w:val="Forte"/>
                <w:bdr w:val="single" w:color="D9D9E3" w:sz="2" w:space="0"/>
                <w:shd w:val="clear" w:color="auto" w:fill="F7F7F8"/>
              </w:rPr>
              <w:t>RNF1.4: Interface Amigável</w:t>
            </w:r>
          </w:p>
        </w:tc>
        <w:tc>
          <w:tcPr>
            <w:tcW w:w="2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680BE7E8" w14:textId="77777777">
            <w:r>
              <w:t>A interface para o cadastro de vendas deve ser intuitiva e de fácil uso.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61A92F08" w14:textId="77777777">
            <w:pPr>
              <w:jc w:val="center"/>
            </w:pPr>
            <w:r>
              <w:t>Interface</w:t>
            </w:r>
          </w:p>
        </w:tc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D4027" w:rsidRDefault="002D4027" w14:paraId="202DC620" w14:textId="77777777">
            <w:proofErr w:type="gramStart"/>
            <w:r>
              <w:t>(  )</w:t>
            </w:r>
            <w:proofErr w:type="gramEnd"/>
            <w:r>
              <w:t xml:space="preserve"> Desejável</w:t>
            </w:r>
          </w:p>
          <w:p w:rsidR="002D4027" w:rsidRDefault="002D4027" w14:paraId="5043CB0F" w14:textId="77777777"/>
          <w:p w:rsidR="002D4027" w:rsidRDefault="002D4027" w14:paraId="2576F90F" w14:textId="77777777">
            <w:pPr>
              <w:jc w:val="center"/>
            </w:pPr>
            <w:r>
              <w:t>(X)Obrigatório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15AA2ECB" w14:textId="77777777">
            <w:r>
              <w:t>(X) Permanente</w:t>
            </w:r>
          </w:p>
          <w:p w:rsidR="002D4027" w:rsidRDefault="002D4027" w14:paraId="07459315" w14:textId="77777777">
            <w:pPr>
              <w:jc w:val="center"/>
            </w:pPr>
          </w:p>
          <w:p w:rsidR="002D4027" w:rsidRDefault="002D4027" w14:paraId="28FD6F9C" w14:textId="77777777">
            <w:proofErr w:type="gramStart"/>
            <w:r>
              <w:t>(  )</w:t>
            </w:r>
            <w:proofErr w:type="gramEnd"/>
            <w:r>
              <w:t xml:space="preserve"> Transitório</w:t>
            </w:r>
          </w:p>
        </w:tc>
      </w:tr>
    </w:tbl>
    <w:p w:rsidR="002D4027" w:rsidRDefault="002D4027" w14:paraId="6537F28F" w14:textId="77777777"/>
    <w:p w:rsidR="002D4027" w:rsidRDefault="002D4027" w14:paraId="6DFB9E20" w14:textId="77777777"/>
    <w:tbl>
      <w:tblPr>
        <w:tblW w:w="0" w:type="auto"/>
        <w:tblInd w:w="665" w:type="dxa"/>
        <w:tblLayout w:type="fixed"/>
        <w:tblLook w:val="0000" w:firstRow="0" w:lastRow="0" w:firstColumn="0" w:lastColumn="0" w:noHBand="0" w:noVBand="0"/>
      </w:tblPr>
      <w:tblGrid>
        <w:gridCol w:w="9293"/>
      </w:tblGrid>
      <w:tr w:rsidR="002D4027" w14:paraId="11CC9917" w14:textId="77777777">
        <w:trPr>
          <w:trHeight w:val="400"/>
        </w:trPr>
        <w:tc>
          <w:tcPr>
            <w:tcW w:w="9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D4027" w:rsidRDefault="002D4027" w14:paraId="1FEEAE8D" w14:textId="77777777">
            <w:r>
              <w:rPr>
                <w:b/>
                <w:bCs/>
              </w:rPr>
              <w:t>RNF</w:t>
            </w:r>
            <w:r>
              <w:t xml:space="preserve"> </w:t>
            </w:r>
            <w:r>
              <w:rPr>
                <w:rStyle w:val="Forte"/>
                <w:bdr w:val="single" w:color="D9D9E3" w:sz="2" w:space="0"/>
                <w:shd w:val="clear" w:color="auto" w:fill="F7F7F8"/>
              </w:rPr>
              <w:t>Registro Financeiro</w:t>
            </w:r>
          </w:p>
        </w:tc>
      </w:tr>
    </w:tbl>
    <w:p w:rsidR="002D4027" w:rsidRDefault="002D4027" w14:paraId="70DF9E56" w14:textId="77777777">
      <w:pPr>
        <w:rPr>
          <w:vanish/>
        </w:rPr>
      </w:pPr>
    </w:p>
    <w:tbl>
      <w:tblPr>
        <w:tblW w:w="0" w:type="auto"/>
        <w:tblInd w:w="698" w:type="dxa"/>
        <w:tblLayout w:type="fixed"/>
        <w:tblLook w:val="0000" w:firstRow="0" w:lastRow="0" w:firstColumn="0" w:lastColumn="0" w:noHBand="0" w:noVBand="0"/>
      </w:tblPr>
      <w:tblGrid>
        <w:gridCol w:w="1770"/>
        <w:gridCol w:w="2495"/>
        <w:gridCol w:w="1679"/>
        <w:gridCol w:w="1669"/>
        <w:gridCol w:w="1636"/>
      </w:tblGrid>
      <w:tr w:rsidR="002D4027" w:rsidTr="41F65E8C" w14:paraId="03D55876" w14:textId="77777777">
        <w:trPr>
          <w:trHeight w:val="256"/>
        </w:trPr>
        <w:tc>
          <w:tcPr>
            <w:tcW w:w="17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1000656C" w14:textId="77777777">
            <w:r>
              <w:rPr>
                <w:b/>
                <w:bCs/>
              </w:rPr>
              <w:t xml:space="preserve">Nome </w:t>
            </w:r>
          </w:p>
        </w:tc>
        <w:tc>
          <w:tcPr>
            <w:tcW w:w="24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2EEB1395" w14:textId="77777777">
            <w:r>
              <w:rPr>
                <w:b/>
                <w:bCs/>
              </w:rPr>
              <w:t>Restrição</w:t>
            </w:r>
          </w:p>
        </w:tc>
        <w:tc>
          <w:tcPr>
            <w:tcW w:w="16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304FC4AC" w14:textId="77777777">
            <w:pPr>
              <w:jc w:val="center"/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393C522D" w14:textId="77777777">
            <w:pPr>
              <w:jc w:val="center"/>
            </w:pPr>
            <w:r>
              <w:rPr>
                <w:b/>
                <w:bCs/>
              </w:rPr>
              <w:t>Desejável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78443B3D" w14:textId="77777777">
            <w:pPr>
              <w:jc w:val="center"/>
            </w:pPr>
            <w:r>
              <w:rPr>
                <w:b/>
                <w:bCs/>
              </w:rPr>
              <w:t>Permanente</w:t>
            </w:r>
          </w:p>
        </w:tc>
      </w:tr>
      <w:tr w:rsidR="002D4027" w:rsidTr="41F65E8C" w14:paraId="7CA99C02" w14:textId="77777777">
        <w:trPr>
          <w:trHeight w:val="256"/>
        </w:trPr>
        <w:tc>
          <w:tcPr>
            <w:tcW w:w="17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019C71FF" w14:textId="77777777">
            <w:r>
              <w:rPr>
                <w:rStyle w:val="Forte"/>
                <w:bdr w:val="single" w:color="D9D9E3" w:sz="2" w:space="0"/>
                <w:shd w:val="clear" w:color="auto" w:fill="F7F7F8"/>
              </w:rPr>
              <w:t>RNF1.1: Segurança de Dados</w:t>
            </w:r>
          </w:p>
        </w:tc>
        <w:tc>
          <w:tcPr>
            <w:tcW w:w="24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65D0A265" w14:textId="77777777">
            <w:r>
              <w:t>Todas as transações financeiras devem ser registradas de forma segura e protegidas contra acesso não autorizado.</w:t>
            </w:r>
          </w:p>
        </w:tc>
        <w:tc>
          <w:tcPr>
            <w:tcW w:w="16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5C9108FF" w14:textId="77777777">
            <w:pPr>
              <w:jc w:val="center"/>
            </w:pPr>
            <w:r>
              <w:t>Segurança</w:t>
            </w:r>
          </w:p>
        </w:tc>
        <w:tc>
          <w:tcPr>
            <w:tcW w:w="1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660D26E3" w14:textId="77777777">
            <w:proofErr w:type="gramStart"/>
            <w:r>
              <w:t>(  )</w:t>
            </w:r>
            <w:proofErr w:type="gramEnd"/>
            <w:r>
              <w:t xml:space="preserve"> Desejável</w:t>
            </w:r>
          </w:p>
          <w:p w:rsidR="002D4027" w:rsidRDefault="002D4027" w14:paraId="44E871BC" w14:textId="77777777"/>
          <w:p w:rsidR="002D4027" w:rsidRDefault="002D4027" w14:paraId="0B81C7CF" w14:textId="77777777">
            <w:pPr>
              <w:jc w:val="center"/>
            </w:pPr>
            <w:r>
              <w:t>(X)Obrigatório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45FA6EE7" w14:textId="77777777">
            <w:r>
              <w:t>(X) Permanente</w:t>
            </w:r>
          </w:p>
          <w:p w:rsidR="002D4027" w:rsidRDefault="002D4027" w14:paraId="144A5D23" w14:textId="77777777">
            <w:pPr>
              <w:jc w:val="center"/>
            </w:pPr>
          </w:p>
          <w:p w:rsidR="002D4027" w:rsidRDefault="002D4027" w14:paraId="4DCBA9BD" w14:textId="77777777">
            <w:proofErr w:type="gramStart"/>
            <w:r>
              <w:t>(  )</w:t>
            </w:r>
            <w:proofErr w:type="gramEnd"/>
            <w:r>
              <w:t xml:space="preserve"> Transitório</w:t>
            </w:r>
          </w:p>
        </w:tc>
      </w:tr>
      <w:tr w:rsidR="002D4027" w:rsidTr="41F65E8C" w14:paraId="6E4BA844" w14:textId="77777777">
        <w:trPr>
          <w:trHeight w:val="256"/>
        </w:trPr>
        <w:tc>
          <w:tcPr>
            <w:tcW w:w="17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6BD41E06" w14:textId="77777777">
            <w:r>
              <w:rPr>
                <w:rStyle w:val="Forte"/>
                <w:bdr w:val="single" w:color="D9D9E3" w:sz="2" w:space="0"/>
                <w:shd w:val="clear" w:color="auto" w:fill="F7F7F8"/>
              </w:rPr>
              <w:t>RNF1.2: Desempenho</w:t>
            </w:r>
          </w:p>
        </w:tc>
        <w:tc>
          <w:tcPr>
            <w:tcW w:w="24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50914144" w14:textId="77777777">
            <w:r>
              <w:t>O sistema deve ser capaz de lidar com um grande volume de transações financeiras de forma eficiente e sem impactar significativamente o desempenho.</w:t>
            </w:r>
          </w:p>
        </w:tc>
        <w:tc>
          <w:tcPr>
            <w:tcW w:w="16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5B7D207F" w14:textId="77777777">
            <w:pPr>
              <w:jc w:val="center"/>
            </w:pPr>
            <w:r>
              <w:t>Desempenho</w:t>
            </w:r>
          </w:p>
        </w:tc>
        <w:tc>
          <w:tcPr>
            <w:tcW w:w="1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348DF208" w14:textId="77777777">
            <w:proofErr w:type="gramStart"/>
            <w:r>
              <w:t>(  )</w:t>
            </w:r>
            <w:proofErr w:type="gramEnd"/>
            <w:r>
              <w:t xml:space="preserve"> Desejável</w:t>
            </w:r>
          </w:p>
          <w:p w:rsidR="002D4027" w:rsidRDefault="002D4027" w14:paraId="738610EB" w14:textId="77777777"/>
          <w:p w:rsidR="002D4027" w:rsidRDefault="002D4027" w14:paraId="371506BC" w14:textId="77777777">
            <w:pPr>
              <w:jc w:val="center"/>
            </w:pPr>
            <w:r>
              <w:t>(X)Obrigatório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6FB379A3" w14:textId="77777777">
            <w:r>
              <w:t>(X) Permanente</w:t>
            </w:r>
          </w:p>
          <w:p w:rsidR="002D4027" w:rsidRDefault="002D4027" w14:paraId="637805D2" w14:textId="77777777">
            <w:pPr>
              <w:jc w:val="center"/>
            </w:pPr>
          </w:p>
          <w:p w:rsidR="002D4027" w:rsidRDefault="002D4027" w14:paraId="2DD970E1" w14:textId="77777777">
            <w:proofErr w:type="gramStart"/>
            <w:r>
              <w:t>(  )</w:t>
            </w:r>
            <w:proofErr w:type="gramEnd"/>
            <w:r>
              <w:t xml:space="preserve"> Transitório</w:t>
            </w:r>
          </w:p>
        </w:tc>
      </w:tr>
      <w:tr w:rsidR="002D4027" w:rsidTr="41F65E8C" w14:paraId="6D04B60B" w14:textId="77777777">
        <w:trPr>
          <w:trHeight w:val="256"/>
        </w:trPr>
        <w:tc>
          <w:tcPr>
            <w:tcW w:w="17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1B78B258" w14:textId="77777777">
            <w:r>
              <w:rPr>
                <w:rStyle w:val="Forte"/>
                <w:bdr w:val="single" w:color="D9D9E3" w:sz="2" w:space="0"/>
                <w:shd w:val="clear" w:color="auto" w:fill="F7F7F8"/>
              </w:rPr>
              <w:t>RNF1.3: Interface Amigável</w:t>
            </w:r>
          </w:p>
        </w:tc>
        <w:tc>
          <w:tcPr>
            <w:tcW w:w="24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4F42E16C" w14:textId="77777777">
            <w:r>
              <w:t>A interface para o controle financeiro deve ser intuitiva e de fácil uso, facilitando a entrada e consulta de informações financeiras.</w:t>
            </w:r>
          </w:p>
        </w:tc>
        <w:tc>
          <w:tcPr>
            <w:tcW w:w="16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7A1F328B" w14:textId="77777777">
            <w:pPr>
              <w:jc w:val="center"/>
            </w:pPr>
            <w:r>
              <w:t>Interface</w:t>
            </w:r>
          </w:p>
        </w:tc>
        <w:tc>
          <w:tcPr>
            <w:tcW w:w="1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2956C3A9" w14:textId="77777777">
            <w:proofErr w:type="gramStart"/>
            <w:r>
              <w:t>(  )</w:t>
            </w:r>
            <w:proofErr w:type="gramEnd"/>
            <w:r>
              <w:t xml:space="preserve"> Desejável</w:t>
            </w:r>
          </w:p>
          <w:p w:rsidR="002D4027" w:rsidRDefault="002D4027" w14:paraId="463F29E8" w14:textId="77777777"/>
          <w:p w:rsidR="002D4027" w:rsidRDefault="002D4027" w14:paraId="1A048388" w14:textId="77777777">
            <w:pPr>
              <w:jc w:val="center"/>
            </w:pPr>
            <w:r>
              <w:t>(X)Obrigatório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70779F6B" w14:textId="77777777">
            <w:r>
              <w:t>(X) Permanente</w:t>
            </w:r>
          </w:p>
          <w:p w:rsidR="002D4027" w:rsidRDefault="002D4027" w14:paraId="3B7B4B86" w14:textId="77777777">
            <w:pPr>
              <w:jc w:val="center"/>
            </w:pPr>
          </w:p>
          <w:p w:rsidR="002D4027" w:rsidRDefault="002D4027" w14:paraId="211EB4DF" w14:textId="77777777">
            <w:proofErr w:type="gramStart"/>
            <w:r>
              <w:t>(  )</w:t>
            </w:r>
            <w:proofErr w:type="gramEnd"/>
            <w:r>
              <w:t xml:space="preserve"> Transitório</w:t>
            </w:r>
          </w:p>
        </w:tc>
      </w:tr>
      <w:tr w:rsidR="002D4027" w:rsidTr="41F65E8C" w14:paraId="55C63F4B" w14:textId="77777777">
        <w:trPr>
          <w:trHeight w:val="256"/>
        </w:trPr>
        <w:tc>
          <w:tcPr>
            <w:tcW w:w="17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735F8DFA" w14:textId="77777777">
            <w:r>
              <w:rPr>
                <w:rStyle w:val="Forte"/>
                <w:bdr w:val="single" w:color="D9D9E3" w:sz="2" w:space="0"/>
                <w:shd w:val="clear" w:color="auto" w:fill="F7F7F8"/>
              </w:rPr>
              <w:t>RNF1.4: Documentação do Sistema</w:t>
            </w:r>
          </w:p>
        </w:tc>
        <w:tc>
          <w:tcPr>
            <w:tcW w:w="24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617BC01C" w14:textId="77777777">
            <w:r>
              <w:t>Deve haver documentação completa e atualizada sobre o funcionamento do controle financeiro, incluindo procedimentos de uso e manutenção.</w:t>
            </w:r>
          </w:p>
        </w:tc>
        <w:tc>
          <w:tcPr>
            <w:tcW w:w="16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281080D5" w14:textId="77777777">
            <w:pPr>
              <w:jc w:val="center"/>
            </w:pPr>
            <w:r>
              <w:t>Documentação</w:t>
            </w:r>
          </w:p>
        </w:tc>
        <w:tc>
          <w:tcPr>
            <w:tcW w:w="1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32370EF1" w14:textId="77777777">
            <w:proofErr w:type="gramStart"/>
            <w:r>
              <w:t>(  )</w:t>
            </w:r>
            <w:proofErr w:type="gramEnd"/>
            <w:r>
              <w:t xml:space="preserve"> Desejável</w:t>
            </w:r>
          </w:p>
          <w:p w:rsidR="002D4027" w:rsidRDefault="002D4027" w14:paraId="3A0FF5F2" w14:textId="77777777"/>
          <w:p w:rsidR="002D4027" w:rsidRDefault="002D4027" w14:paraId="4D9FBB40" w14:textId="77777777">
            <w:pPr>
              <w:jc w:val="center"/>
            </w:pPr>
            <w:r>
              <w:t>(X)Obrigatório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13F573DB" w14:textId="77777777">
            <w:r>
              <w:t>(X) Permanente</w:t>
            </w:r>
          </w:p>
          <w:p w:rsidR="002D4027" w:rsidRDefault="002D4027" w14:paraId="5630AD66" w14:textId="77777777">
            <w:pPr>
              <w:jc w:val="center"/>
            </w:pPr>
          </w:p>
          <w:p w:rsidR="002D4027" w:rsidRDefault="002D4027" w14:paraId="7C71D630" w14:textId="77777777">
            <w:proofErr w:type="gramStart"/>
            <w:r>
              <w:t>(  )</w:t>
            </w:r>
            <w:proofErr w:type="gramEnd"/>
            <w:r>
              <w:t xml:space="preserve"> Transitório</w:t>
            </w:r>
          </w:p>
        </w:tc>
      </w:tr>
    </w:tbl>
    <w:p w:rsidR="41F65E8C" w:rsidP="41F65E8C" w:rsidRDefault="41F65E8C" w14:noSpellErr="1" w14:paraId="4382A085" w14:textId="36216223">
      <w:pPr>
        <w:pStyle w:val="Normal"/>
      </w:pPr>
    </w:p>
    <w:p w:rsidR="01341A6B" w:rsidP="41F65E8C" w:rsidRDefault="01341A6B" w14:paraId="27B6B068" w14:textId="30002BE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left"/>
        <w:rPr>
          <w:rStyle w:val="Forte"/>
        </w:rPr>
      </w:pPr>
      <w:bookmarkStart w:name="_Int_ONAnrK64" w:id="1854592981"/>
      <w:r w:rsidRPr="41F65E8C" w:rsidR="01341A6B">
        <w:rPr>
          <w:rStyle w:val="Forte"/>
        </w:rPr>
        <w:t>RNF</w:t>
      </w:r>
      <w:r w:rsidRPr="41F65E8C" w:rsidR="01341A6B">
        <w:rPr>
          <w:rStyle w:val="Forte"/>
        </w:rPr>
        <w:t xml:space="preserve"> </w:t>
      </w:r>
      <w:r w:rsidRPr="41F65E8C" w:rsidR="03B2B6D5">
        <w:rPr>
          <w:rStyle w:val="Forte"/>
        </w:rPr>
        <w:t>Armazenamento de dados</w:t>
      </w:r>
      <w:bookmarkEnd w:id="1854592981"/>
    </w:p>
    <w:p w:rsidR="41F65E8C" w:rsidP="41F65E8C" w:rsidRDefault="41F65E8C" w14:paraId="6043C9DD" w14:textId="38240EB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Style w:val="Forte"/>
        </w:rPr>
      </w:pPr>
    </w:p>
    <w:tbl>
      <w:tblPr>
        <w:tblW w:w="0" w:type="auto"/>
        <w:tblInd w:w="698" w:type="dxa"/>
        <w:tblLook w:val="0000" w:firstRow="0" w:lastRow="0" w:firstColumn="0" w:lastColumn="0" w:noHBand="0" w:noVBand="0"/>
      </w:tblPr>
      <w:tblGrid>
        <w:gridCol w:w="1770"/>
        <w:gridCol w:w="2495"/>
        <w:gridCol w:w="1679"/>
        <w:gridCol w:w="1669"/>
        <w:gridCol w:w="1636"/>
      </w:tblGrid>
      <w:tr w:rsidR="41F65E8C" w:rsidTr="5F004416" w14:paraId="08F19D9B">
        <w:trPr>
          <w:trHeight w:val="256"/>
        </w:trPr>
        <w:tc>
          <w:tcPr>
            <w:tcW w:w="17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04708298">
            <w:r w:rsidRPr="41F65E8C" w:rsidR="41F65E8C">
              <w:rPr>
                <w:b w:val="1"/>
                <w:bCs w:val="1"/>
              </w:rPr>
              <w:t xml:space="preserve">Nome </w:t>
            </w:r>
          </w:p>
        </w:tc>
        <w:tc>
          <w:tcPr>
            <w:tcW w:w="2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7ACA5479">
            <w:r w:rsidRPr="41F65E8C" w:rsidR="41F65E8C">
              <w:rPr>
                <w:b w:val="1"/>
                <w:bCs w:val="1"/>
              </w:rPr>
              <w:t>Restrição</w:t>
            </w:r>
          </w:p>
        </w:tc>
        <w:tc>
          <w:tcPr>
            <w:tcW w:w="1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noSpellErr="1" w14:paraId="632FBD4F">
            <w:pPr>
              <w:jc w:val="center"/>
            </w:pPr>
            <w:r w:rsidRPr="41F65E8C" w:rsidR="41F65E8C">
              <w:rPr>
                <w:b w:val="1"/>
                <w:bCs w:val="1"/>
              </w:rPr>
              <w:t>Categoria</w:t>
            </w:r>
          </w:p>
        </w:tc>
        <w:tc>
          <w:tcPr>
            <w:tcW w:w="16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noSpellErr="1" w14:paraId="0610EA4F">
            <w:pPr>
              <w:jc w:val="center"/>
            </w:pPr>
            <w:r w:rsidRPr="41F65E8C" w:rsidR="41F65E8C">
              <w:rPr>
                <w:b w:val="1"/>
                <w:bCs w:val="1"/>
              </w:rPr>
              <w:t>Desejável</w:t>
            </w:r>
          </w:p>
        </w:tc>
        <w:tc>
          <w:tcPr>
            <w:tcW w:w="16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noSpellErr="1" w14:paraId="14D7F0EA">
            <w:pPr>
              <w:jc w:val="center"/>
            </w:pPr>
            <w:r w:rsidRPr="41F65E8C" w:rsidR="41F65E8C">
              <w:rPr>
                <w:b w:val="1"/>
                <w:bCs w:val="1"/>
              </w:rPr>
              <w:t>Permanente</w:t>
            </w:r>
          </w:p>
        </w:tc>
      </w:tr>
      <w:tr w:rsidR="41F65E8C" w:rsidTr="5F004416" w14:paraId="12CC7B78">
        <w:trPr>
          <w:trHeight w:val="256"/>
        </w:trPr>
        <w:tc>
          <w:tcPr>
            <w:tcW w:w="17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paraId="4984D83B" w14:textId="275820C5">
            <w:pPr>
              <w:pStyle w:val="Normal"/>
            </w:pPr>
            <w:r w:rsidRPr="41F65E8C" w:rsidR="41F65E8C">
              <w:rPr>
                <w:rStyle w:val="Forte"/>
              </w:rPr>
              <w:t xml:space="preserve">RNF1.1: </w:t>
            </w:r>
            <w:r w:rsidRPr="41F65E8C" w:rsidR="2E68006A">
              <w:rPr>
                <w:rStyle w:val="Forte"/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pt-BR" w:eastAsia="zh-CN" w:bidi="ar-SA"/>
              </w:rPr>
              <w:t>Autenticação e Controle de Acesso</w:t>
            </w:r>
          </w:p>
        </w:tc>
        <w:tc>
          <w:tcPr>
            <w:tcW w:w="2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68006A" w:rsidP="41F65E8C" w:rsidRDefault="2E68006A" w14:paraId="3E268170" w14:textId="5FAA7B43">
            <w:pPr>
              <w:pStyle w:val="Normal"/>
            </w:pPr>
            <w:r w:rsidRPr="41F65E8C" w:rsidR="2E6800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Implementar mecanismos robustos de autenticação e controle de acesso para garantir que apenas usuários autorizados possam acessar o banco de dados.</w:t>
            </w:r>
          </w:p>
        </w:tc>
        <w:tc>
          <w:tcPr>
            <w:tcW w:w="1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noSpellErr="1" w14:paraId="247F6EB8">
            <w:pPr>
              <w:jc w:val="center"/>
            </w:pPr>
            <w:r w:rsidR="41F65E8C">
              <w:rPr/>
              <w:t>Segurança</w:t>
            </w:r>
          </w:p>
        </w:tc>
        <w:tc>
          <w:tcPr>
            <w:tcW w:w="16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4941FD45">
            <w:r w:rsidR="41F65E8C">
              <w:rPr/>
              <w:t>(  )</w:t>
            </w:r>
            <w:r w:rsidR="41F65E8C">
              <w:rPr/>
              <w:t xml:space="preserve"> Desejável</w:t>
            </w:r>
          </w:p>
          <w:p w:rsidR="41F65E8C" w:rsidRDefault="41F65E8C" w14:noSpellErr="1" w14:paraId="232002E8"/>
          <w:p w:rsidR="41F65E8C" w:rsidP="41F65E8C" w:rsidRDefault="41F65E8C" w14:noSpellErr="1" w14:paraId="31D3B8C6">
            <w:pPr>
              <w:jc w:val="center"/>
            </w:pPr>
            <w:r w:rsidR="41F65E8C">
              <w:rPr/>
              <w:t>(X)Obrigatório</w:t>
            </w:r>
          </w:p>
        </w:tc>
        <w:tc>
          <w:tcPr>
            <w:tcW w:w="16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0CAB5AC8">
            <w:r w:rsidR="41F65E8C">
              <w:rPr/>
              <w:t>(X) Permanente</w:t>
            </w:r>
          </w:p>
          <w:p w:rsidR="41F65E8C" w:rsidP="41F65E8C" w:rsidRDefault="41F65E8C" w14:noSpellErr="1" w14:paraId="308CF5F4">
            <w:pPr>
              <w:jc w:val="center"/>
            </w:pPr>
          </w:p>
          <w:p w:rsidR="41F65E8C" w:rsidRDefault="41F65E8C" w14:noSpellErr="1" w14:paraId="4D5A47E9">
            <w:r w:rsidR="41F65E8C">
              <w:rPr/>
              <w:t>(  )</w:t>
            </w:r>
            <w:r w:rsidR="41F65E8C">
              <w:rPr/>
              <w:t xml:space="preserve"> Transitório</w:t>
            </w:r>
          </w:p>
        </w:tc>
      </w:tr>
      <w:tr w:rsidR="41F65E8C" w:rsidTr="5F004416" w14:paraId="5541704B">
        <w:trPr>
          <w:trHeight w:val="256"/>
        </w:trPr>
        <w:tc>
          <w:tcPr>
            <w:tcW w:w="17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noSpellErr="1" w14:paraId="16938AA2">
            <w:pPr>
              <w:rPr>
                <w:rStyle w:val="Forte"/>
              </w:rPr>
            </w:pPr>
            <w:r w:rsidRPr="41F65E8C" w:rsidR="41F65E8C">
              <w:rPr>
                <w:rStyle w:val="Forte"/>
              </w:rPr>
              <w:t xml:space="preserve">RNF1.2: </w:t>
            </w:r>
            <w:r w:rsidRPr="41F65E8C" w:rsidR="41F65E8C">
              <w:rPr>
                <w:rStyle w:val="Forte"/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zh-CN" w:bidi="ar-SA"/>
              </w:rPr>
              <w:t>Desempenho</w:t>
            </w:r>
          </w:p>
        </w:tc>
        <w:tc>
          <w:tcPr>
            <w:tcW w:w="2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B29A7E7" w:rsidP="41F65E8C" w:rsidRDefault="0B29A7E7" w14:paraId="1182C758" w14:textId="1A547382">
            <w:pPr>
              <w:pStyle w:val="Normal"/>
            </w:pPr>
            <w:r w:rsidRPr="41F65E8C" w:rsidR="0B29A7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O banco de dados deve ser capaz de crescer e se adaptar a um aumento na demanda sem comprometer o desempenho.</w:t>
            </w:r>
          </w:p>
        </w:tc>
        <w:tc>
          <w:tcPr>
            <w:tcW w:w="1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noSpellErr="1" w14:paraId="5FFEDB13">
            <w:pPr>
              <w:jc w:val="center"/>
            </w:pPr>
            <w:r w:rsidR="41F65E8C">
              <w:rPr/>
              <w:t>Desempenho</w:t>
            </w:r>
          </w:p>
        </w:tc>
        <w:tc>
          <w:tcPr>
            <w:tcW w:w="16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50DEB6A8">
            <w:r w:rsidR="41F65E8C">
              <w:rPr/>
              <w:t>(  )</w:t>
            </w:r>
            <w:r w:rsidR="41F65E8C">
              <w:rPr/>
              <w:t xml:space="preserve"> Desejável</w:t>
            </w:r>
          </w:p>
          <w:p w:rsidR="41F65E8C" w:rsidRDefault="41F65E8C" w14:noSpellErr="1" w14:paraId="1DCBC5E8"/>
          <w:p w:rsidR="41F65E8C" w:rsidP="41F65E8C" w:rsidRDefault="41F65E8C" w14:noSpellErr="1" w14:paraId="47EAE487">
            <w:pPr>
              <w:jc w:val="center"/>
            </w:pPr>
            <w:r w:rsidR="41F65E8C">
              <w:rPr/>
              <w:t>(X)Obrigatório</w:t>
            </w:r>
          </w:p>
        </w:tc>
        <w:tc>
          <w:tcPr>
            <w:tcW w:w="16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493E82F1">
            <w:r w:rsidR="41F65E8C">
              <w:rPr/>
              <w:t>(X) Permanente</w:t>
            </w:r>
          </w:p>
          <w:p w:rsidR="41F65E8C" w:rsidP="41F65E8C" w:rsidRDefault="41F65E8C" w14:noSpellErr="1" w14:paraId="6A8D6D9B">
            <w:pPr>
              <w:jc w:val="center"/>
            </w:pPr>
          </w:p>
          <w:p w:rsidR="41F65E8C" w:rsidRDefault="41F65E8C" w14:noSpellErr="1" w14:paraId="5A5B1B59">
            <w:r w:rsidR="41F65E8C">
              <w:rPr/>
              <w:t>(  )</w:t>
            </w:r>
            <w:r w:rsidR="41F65E8C">
              <w:rPr/>
              <w:t xml:space="preserve"> Transitório</w:t>
            </w:r>
          </w:p>
        </w:tc>
      </w:tr>
      <w:tr w:rsidR="41F65E8C" w:rsidTr="5F004416" w14:paraId="61DF7AFF">
        <w:trPr>
          <w:trHeight w:val="256"/>
        </w:trPr>
        <w:tc>
          <w:tcPr>
            <w:tcW w:w="17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paraId="02EBAD05" w14:textId="3F5529E9">
            <w:pPr>
              <w:pStyle w:val="Normal"/>
            </w:pPr>
            <w:r w:rsidRPr="41F65E8C" w:rsidR="41F65E8C">
              <w:rPr>
                <w:rStyle w:val="Forte"/>
              </w:rPr>
              <w:t xml:space="preserve">RNF1.3: </w:t>
            </w:r>
            <w:r w:rsidRPr="41F65E8C" w:rsidR="0B617BC0">
              <w:rPr>
                <w:rStyle w:val="Forte"/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pt-BR" w:eastAsia="zh-CN" w:bidi="ar-SA"/>
              </w:rPr>
              <w:t>Confiabilidade</w:t>
            </w:r>
          </w:p>
        </w:tc>
        <w:tc>
          <w:tcPr>
            <w:tcW w:w="2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B617BC0" w:rsidP="41F65E8C" w:rsidRDefault="0B617BC0" w14:paraId="0E1BBC4A" w14:textId="534FF388">
            <w:pPr>
              <w:pStyle w:val="Normal"/>
            </w:pPr>
            <w:r w:rsidRPr="41F65E8C" w:rsidR="0B617B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O banco de dados deve estar disponível 24/7 e ser tolerante a falhas para garantir a continuidade das operações do sistema. Falhas no banco de dados podem levar à indisponibilidade do sistema, perda de dados e custos com reparos.</w:t>
            </w:r>
          </w:p>
        </w:tc>
        <w:tc>
          <w:tcPr>
            <w:tcW w:w="1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B617BC0" w:rsidP="41F65E8C" w:rsidRDefault="0B617BC0" w14:paraId="15318F81" w14:textId="3779CE8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B617BC0">
              <w:rPr/>
              <w:t>Segurança</w:t>
            </w:r>
          </w:p>
        </w:tc>
        <w:tc>
          <w:tcPr>
            <w:tcW w:w="16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4A8213DF">
            <w:r w:rsidR="41F65E8C">
              <w:rPr/>
              <w:t>(  )</w:t>
            </w:r>
            <w:r w:rsidR="41F65E8C">
              <w:rPr/>
              <w:t xml:space="preserve"> Desejável</w:t>
            </w:r>
          </w:p>
          <w:p w:rsidR="41F65E8C" w:rsidRDefault="41F65E8C" w14:noSpellErr="1" w14:paraId="3D6C6D78"/>
          <w:p w:rsidR="41F65E8C" w:rsidP="41F65E8C" w:rsidRDefault="41F65E8C" w14:noSpellErr="1" w14:paraId="693FFBC2">
            <w:pPr>
              <w:jc w:val="center"/>
            </w:pPr>
            <w:r w:rsidR="41F65E8C">
              <w:rPr/>
              <w:t>(X)Obrigatório</w:t>
            </w:r>
          </w:p>
        </w:tc>
        <w:tc>
          <w:tcPr>
            <w:tcW w:w="16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77EE5DDF">
            <w:r w:rsidR="41F65E8C">
              <w:rPr/>
              <w:t>(X) Permanente</w:t>
            </w:r>
          </w:p>
          <w:p w:rsidR="41F65E8C" w:rsidP="41F65E8C" w:rsidRDefault="41F65E8C" w14:noSpellErr="1" w14:paraId="7D84037F">
            <w:pPr>
              <w:jc w:val="center"/>
            </w:pPr>
          </w:p>
          <w:p w:rsidR="41F65E8C" w:rsidRDefault="41F65E8C" w14:noSpellErr="1" w14:paraId="60501818">
            <w:r w:rsidR="41F65E8C">
              <w:rPr/>
              <w:t>(  )</w:t>
            </w:r>
            <w:r w:rsidR="41F65E8C">
              <w:rPr/>
              <w:t xml:space="preserve"> Transitório</w:t>
            </w:r>
          </w:p>
        </w:tc>
      </w:tr>
    </w:tbl>
    <w:p w:rsidR="5F004416" w:rsidRDefault="5F004416" w14:paraId="43C9B2AC" w14:textId="355F9456"/>
    <w:p w:rsidR="41F65E8C" w:rsidP="41F65E8C" w:rsidRDefault="41F65E8C" w14:paraId="1E08E084" w14:textId="48835C3D">
      <w:pPr>
        <w:pStyle w:val="Normal"/>
      </w:pPr>
    </w:p>
    <w:p w:rsidR="58FCB231" w:rsidP="41F65E8C" w:rsidRDefault="58FCB231" w14:paraId="3AD0BAD2" w14:textId="3D2528C8">
      <w:pPr>
        <w:ind w:firstLine="708"/>
      </w:pPr>
      <w:r w:rsidRPr="41F65E8C" w:rsidR="58FCB231">
        <w:rPr>
          <w:b w:val="1"/>
          <w:bCs w:val="1"/>
        </w:rPr>
        <w:t>RNF</w:t>
      </w:r>
      <w:r w:rsidR="58FCB231">
        <w:rPr/>
        <w:t xml:space="preserve"> </w:t>
      </w:r>
      <w:r w:rsidRPr="41F65E8C" w:rsidR="6BE4FDB8">
        <w:rPr>
          <w:rStyle w:val="Forte"/>
        </w:rPr>
        <w:t>Autenticação de usuário</w:t>
      </w:r>
    </w:p>
    <w:p w:rsidR="41F65E8C" w:rsidP="41F65E8C" w:rsidRDefault="41F65E8C" w14:paraId="45EE6288" w14:textId="08F2127D">
      <w:pPr>
        <w:pStyle w:val="Normal"/>
      </w:pPr>
    </w:p>
    <w:tbl>
      <w:tblPr>
        <w:tblW w:w="0" w:type="auto"/>
        <w:tblInd w:w="698" w:type="dxa"/>
        <w:tblLook w:val="0000" w:firstRow="0" w:lastRow="0" w:firstColumn="0" w:lastColumn="0" w:noHBand="0" w:noVBand="0"/>
      </w:tblPr>
      <w:tblGrid>
        <w:gridCol w:w="1770"/>
        <w:gridCol w:w="2495"/>
        <w:gridCol w:w="1679"/>
        <w:gridCol w:w="1669"/>
        <w:gridCol w:w="1636"/>
      </w:tblGrid>
      <w:tr w:rsidR="41F65E8C" w:rsidTr="41F65E8C" w14:paraId="541227CE">
        <w:trPr>
          <w:trHeight w:val="256"/>
        </w:trPr>
        <w:tc>
          <w:tcPr>
            <w:tcW w:w="17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12425CE9">
            <w:r w:rsidRPr="41F65E8C" w:rsidR="41F65E8C">
              <w:rPr>
                <w:b w:val="1"/>
                <w:bCs w:val="1"/>
              </w:rPr>
              <w:t xml:space="preserve">Nome </w:t>
            </w:r>
          </w:p>
        </w:tc>
        <w:tc>
          <w:tcPr>
            <w:tcW w:w="2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086A5925">
            <w:r w:rsidRPr="41F65E8C" w:rsidR="41F65E8C">
              <w:rPr>
                <w:b w:val="1"/>
                <w:bCs w:val="1"/>
              </w:rPr>
              <w:t>Restrição</w:t>
            </w:r>
          </w:p>
        </w:tc>
        <w:tc>
          <w:tcPr>
            <w:tcW w:w="1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noSpellErr="1" w14:paraId="35C2E3B6">
            <w:pPr>
              <w:jc w:val="center"/>
            </w:pPr>
            <w:r w:rsidRPr="41F65E8C" w:rsidR="41F65E8C">
              <w:rPr>
                <w:b w:val="1"/>
                <w:bCs w:val="1"/>
              </w:rPr>
              <w:t>Categoria</w:t>
            </w:r>
          </w:p>
        </w:tc>
        <w:tc>
          <w:tcPr>
            <w:tcW w:w="16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noSpellErr="1" w14:paraId="5C975752">
            <w:pPr>
              <w:jc w:val="center"/>
            </w:pPr>
            <w:r w:rsidRPr="41F65E8C" w:rsidR="41F65E8C">
              <w:rPr>
                <w:b w:val="1"/>
                <w:bCs w:val="1"/>
              </w:rPr>
              <w:t>Desejável</w:t>
            </w:r>
          </w:p>
        </w:tc>
        <w:tc>
          <w:tcPr>
            <w:tcW w:w="16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noSpellErr="1" w14:paraId="5D486BF3">
            <w:pPr>
              <w:jc w:val="center"/>
            </w:pPr>
            <w:r w:rsidRPr="41F65E8C" w:rsidR="41F65E8C">
              <w:rPr>
                <w:b w:val="1"/>
                <w:bCs w:val="1"/>
              </w:rPr>
              <w:t>Permanente</w:t>
            </w:r>
          </w:p>
        </w:tc>
      </w:tr>
      <w:tr w:rsidR="41F65E8C" w:rsidTr="41F65E8C" w14:paraId="0C33BE9E">
        <w:trPr>
          <w:trHeight w:val="256"/>
        </w:trPr>
        <w:tc>
          <w:tcPr>
            <w:tcW w:w="17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paraId="2C90A390" w14:textId="36C532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rte"/>
                <w:noProof w:val="0"/>
                <w:lang w:val="pt-BR"/>
              </w:rPr>
            </w:pPr>
            <w:r w:rsidRPr="41F65E8C" w:rsidR="41F65E8C">
              <w:rPr>
                <w:rStyle w:val="Forte"/>
              </w:rPr>
              <w:t xml:space="preserve">RNF1.1: </w:t>
            </w:r>
            <w:r w:rsidRPr="41F65E8C" w:rsidR="2D0777D2">
              <w:rPr>
                <w:rStyle w:val="Forte"/>
                <w:noProof w:val="0"/>
                <w:lang w:val="pt-BR"/>
              </w:rPr>
              <w:t>Criptografia</w:t>
            </w:r>
          </w:p>
        </w:tc>
        <w:tc>
          <w:tcPr>
            <w:tcW w:w="2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D0777D2" w:rsidP="41F65E8C" w:rsidRDefault="2D0777D2" w14:paraId="54F45A57" w14:textId="23D3C8BF">
            <w:pPr>
              <w:pStyle w:val="Normal"/>
            </w:pPr>
            <w:r w:rsidRPr="41F65E8C" w:rsidR="2D0777D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Criptografar senhas e outros dados confidenciais para protegê-los contra interceptação e roubo.</w:t>
            </w:r>
          </w:p>
        </w:tc>
        <w:tc>
          <w:tcPr>
            <w:tcW w:w="1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noSpellErr="1" w14:paraId="2255F6EA">
            <w:pPr>
              <w:jc w:val="center"/>
            </w:pPr>
            <w:r w:rsidR="41F65E8C">
              <w:rPr/>
              <w:t>Segurança</w:t>
            </w:r>
          </w:p>
        </w:tc>
        <w:tc>
          <w:tcPr>
            <w:tcW w:w="16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3B82228F">
            <w:r w:rsidR="41F65E8C">
              <w:rPr/>
              <w:t>(  )</w:t>
            </w:r>
            <w:r w:rsidR="41F65E8C">
              <w:rPr/>
              <w:t xml:space="preserve"> Desejável</w:t>
            </w:r>
          </w:p>
          <w:p w:rsidR="41F65E8C" w:rsidRDefault="41F65E8C" w14:noSpellErr="1" w14:paraId="360C5A78"/>
          <w:p w:rsidR="41F65E8C" w:rsidP="41F65E8C" w:rsidRDefault="41F65E8C" w14:noSpellErr="1" w14:paraId="7737A32A">
            <w:pPr>
              <w:jc w:val="center"/>
            </w:pPr>
            <w:r w:rsidR="41F65E8C">
              <w:rPr/>
              <w:t>(X)Obrigatório</w:t>
            </w:r>
          </w:p>
        </w:tc>
        <w:tc>
          <w:tcPr>
            <w:tcW w:w="16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773167A3">
            <w:r w:rsidR="41F65E8C">
              <w:rPr/>
              <w:t>(X) Permanente</w:t>
            </w:r>
          </w:p>
          <w:p w:rsidR="41F65E8C" w:rsidP="41F65E8C" w:rsidRDefault="41F65E8C" w14:noSpellErr="1" w14:paraId="1F3D3F21">
            <w:pPr>
              <w:jc w:val="center"/>
            </w:pPr>
          </w:p>
          <w:p w:rsidR="41F65E8C" w:rsidRDefault="41F65E8C" w14:noSpellErr="1" w14:paraId="633FD5F1">
            <w:r w:rsidR="41F65E8C">
              <w:rPr/>
              <w:t>(  )</w:t>
            </w:r>
            <w:r w:rsidR="41F65E8C">
              <w:rPr/>
              <w:t xml:space="preserve"> Transitório</w:t>
            </w:r>
          </w:p>
        </w:tc>
      </w:tr>
      <w:tr w:rsidR="41F65E8C" w:rsidTr="41F65E8C" w14:paraId="2945A230">
        <w:trPr>
          <w:trHeight w:val="256"/>
        </w:trPr>
        <w:tc>
          <w:tcPr>
            <w:tcW w:w="17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paraId="4A89FAAC" w14:textId="25EDBB49">
            <w:pPr>
              <w:pStyle w:val="Normal"/>
            </w:pPr>
            <w:r w:rsidRPr="41F65E8C" w:rsidR="41F65E8C">
              <w:rPr>
                <w:rStyle w:val="Forte"/>
              </w:rPr>
              <w:t xml:space="preserve">RNF1.2: </w:t>
            </w:r>
            <w:r w:rsidRPr="41F65E8C" w:rsidR="6FA0BFEA">
              <w:rPr>
                <w:rStyle w:val="Forte"/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pt-BR" w:eastAsia="zh-CN" w:bidi="ar-SA"/>
              </w:rPr>
              <w:t>Tempo de Resposta Rápido</w:t>
            </w:r>
          </w:p>
        </w:tc>
        <w:tc>
          <w:tcPr>
            <w:tcW w:w="2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FA0BFEA" w:rsidP="41F65E8C" w:rsidRDefault="6FA0BFEA" w14:paraId="7CAF8304" w14:textId="0D1BF9F9">
            <w:pPr>
              <w:pStyle w:val="Normal"/>
            </w:pPr>
            <w:r w:rsidRPr="41F65E8C" w:rsidR="6FA0BF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O sistema de autenticação deve responder às solicitações dos usuários de forma rápida e eficiente, minimizando o tempo de espera.</w:t>
            </w:r>
          </w:p>
        </w:tc>
        <w:tc>
          <w:tcPr>
            <w:tcW w:w="1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noSpellErr="1" w14:paraId="06CC416C">
            <w:pPr>
              <w:jc w:val="center"/>
            </w:pPr>
            <w:r w:rsidR="41F65E8C">
              <w:rPr/>
              <w:t>Desempenho</w:t>
            </w:r>
          </w:p>
        </w:tc>
        <w:tc>
          <w:tcPr>
            <w:tcW w:w="16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RDefault="41F65E8C" w14:paraId="70A45B13" w14:textId="243A76E3">
            <w:r w:rsidR="41F65E8C">
              <w:rPr/>
              <w:t>(</w:t>
            </w:r>
            <w:r w:rsidR="3EA28699">
              <w:rPr/>
              <w:t>X</w:t>
            </w:r>
            <w:r w:rsidR="41F65E8C">
              <w:rPr/>
              <w:t>)</w:t>
            </w:r>
            <w:r w:rsidR="4C77D97F">
              <w:rPr/>
              <w:t xml:space="preserve"> </w:t>
            </w:r>
            <w:r w:rsidR="41F65E8C">
              <w:rPr/>
              <w:t>Desejável</w:t>
            </w:r>
          </w:p>
          <w:p w:rsidR="41F65E8C" w:rsidRDefault="41F65E8C" w14:noSpellErr="1" w14:paraId="39F4BD35"/>
          <w:p w:rsidR="41F65E8C" w:rsidP="41F65E8C" w:rsidRDefault="41F65E8C" w14:paraId="043A4DB3" w14:textId="1B00885E">
            <w:pPr>
              <w:jc w:val="center"/>
            </w:pPr>
            <w:r w:rsidR="41F65E8C">
              <w:rPr/>
              <w:t>(</w:t>
            </w:r>
            <w:r w:rsidR="5B613457">
              <w:rPr/>
              <w:t xml:space="preserve"> </w:t>
            </w:r>
            <w:r w:rsidR="41F65E8C">
              <w:rPr/>
              <w:t>)Obrigatório</w:t>
            </w:r>
          </w:p>
        </w:tc>
        <w:tc>
          <w:tcPr>
            <w:tcW w:w="16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1F57D374">
            <w:r w:rsidR="41F65E8C">
              <w:rPr/>
              <w:t>(X) Permanente</w:t>
            </w:r>
          </w:p>
          <w:p w:rsidR="41F65E8C" w:rsidP="41F65E8C" w:rsidRDefault="41F65E8C" w14:noSpellErr="1" w14:paraId="4C1AD36D">
            <w:pPr>
              <w:jc w:val="center"/>
            </w:pPr>
          </w:p>
          <w:p w:rsidR="41F65E8C" w:rsidRDefault="41F65E8C" w14:noSpellErr="1" w14:paraId="18726BF5">
            <w:r w:rsidR="41F65E8C">
              <w:rPr/>
              <w:t>(  )</w:t>
            </w:r>
            <w:r w:rsidR="41F65E8C">
              <w:rPr/>
              <w:t xml:space="preserve"> Transitório</w:t>
            </w:r>
          </w:p>
        </w:tc>
      </w:tr>
      <w:tr w:rsidR="41F65E8C" w:rsidTr="41F65E8C" w14:paraId="6783120A">
        <w:trPr>
          <w:trHeight w:val="256"/>
        </w:trPr>
        <w:tc>
          <w:tcPr>
            <w:tcW w:w="17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77843547">
            <w:r w:rsidRPr="41F65E8C" w:rsidR="41F65E8C">
              <w:rPr>
                <w:rStyle w:val="Forte"/>
              </w:rPr>
              <w:t>RNF1.3: Interface Amigável</w:t>
            </w:r>
          </w:p>
        </w:tc>
        <w:tc>
          <w:tcPr>
            <w:tcW w:w="2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40154E6E">
            <w:r w:rsidR="41F65E8C">
              <w:rPr/>
              <w:t>A interface para o controle financeiro deve ser intuitiva e de fácil uso, facilitando a entrada e consulta de informações financeiras.</w:t>
            </w:r>
          </w:p>
        </w:tc>
        <w:tc>
          <w:tcPr>
            <w:tcW w:w="16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P="41F65E8C" w:rsidRDefault="41F65E8C" w14:noSpellErr="1" w14:paraId="69CC3F75">
            <w:pPr>
              <w:jc w:val="center"/>
            </w:pPr>
            <w:r w:rsidR="41F65E8C">
              <w:rPr/>
              <w:t>Interface</w:t>
            </w:r>
          </w:p>
        </w:tc>
        <w:tc>
          <w:tcPr>
            <w:tcW w:w="16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3D21B1AA">
            <w:r w:rsidR="41F65E8C">
              <w:rPr/>
              <w:t>(  )</w:t>
            </w:r>
            <w:r w:rsidR="41F65E8C">
              <w:rPr/>
              <w:t xml:space="preserve"> Desejável</w:t>
            </w:r>
          </w:p>
          <w:p w:rsidR="41F65E8C" w:rsidRDefault="41F65E8C" w14:noSpellErr="1" w14:paraId="7CDF180F"/>
          <w:p w:rsidR="41F65E8C" w:rsidP="41F65E8C" w:rsidRDefault="41F65E8C" w14:noSpellErr="1" w14:paraId="54B95445">
            <w:pPr>
              <w:jc w:val="center"/>
            </w:pPr>
            <w:r w:rsidR="41F65E8C">
              <w:rPr/>
              <w:t>(X)Obrigatório</w:t>
            </w:r>
          </w:p>
        </w:tc>
        <w:tc>
          <w:tcPr>
            <w:tcW w:w="16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1F65E8C" w:rsidRDefault="41F65E8C" w14:noSpellErr="1" w14:paraId="7DEE8170">
            <w:r w:rsidR="41F65E8C">
              <w:rPr/>
              <w:t>(X) Permanente</w:t>
            </w:r>
          </w:p>
          <w:p w:rsidR="41F65E8C" w:rsidP="41F65E8C" w:rsidRDefault="41F65E8C" w14:noSpellErr="1" w14:paraId="1FB237DD">
            <w:pPr>
              <w:jc w:val="center"/>
            </w:pPr>
          </w:p>
          <w:p w:rsidR="41F65E8C" w:rsidRDefault="41F65E8C" w14:noSpellErr="1" w14:paraId="7D4FFF06">
            <w:r w:rsidR="41F65E8C">
              <w:rPr/>
              <w:t>(  )</w:t>
            </w:r>
            <w:r w:rsidR="41F65E8C">
              <w:rPr/>
              <w:t xml:space="preserve"> Transitório</w:t>
            </w:r>
          </w:p>
        </w:tc>
      </w:tr>
    </w:tbl>
    <w:p w:rsidR="41F65E8C" w:rsidP="41F65E8C" w:rsidRDefault="41F65E8C" w14:paraId="1BB68241" w14:textId="38D75CC7">
      <w:pPr>
        <w:pStyle w:val="Normal"/>
      </w:pPr>
    </w:p>
    <w:p w:rsidR="41F65E8C" w:rsidP="41F65E8C" w:rsidRDefault="41F65E8C" w14:paraId="65878976" w14:textId="5DDD7783">
      <w:pPr>
        <w:pStyle w:val="Normal"/>
      </w:pPr>
    </w:p>
    <w:p w:rsidR="002D4027" w:rsidP="39076740" w:rsidRDefault="3094796C" w14:paraId="54CD245A" w14:textId="386F9138">
      <w:pPr>
        <w:ind w:left="708"/>
        <w:rPr>
          <w:color w:val="FF0000"/>
        </w:rPr>
      </w:pPr>
      <w:r w:rsidRPr="39076740">
        <w:rPr>
          <w:b/>
          <w:bCs/>
        </w:rPr>
        <w:t xml:space="preserve">Matriz de Rastreabilidade entre Requisitos Funcionais (RF) x Regras de Negócio (RN): </w:t>
      </w:r>
    </w:p>
    <w:tbl>
      <w:tblPr>
        <w:tblW w:w="9243" w:type="dxa"/>
        <w:tblInd w:w="1425" w:type="dxa"/>
        <w:tblLayout w:type="fixed"/>
        <w:tblLook w:val="0000" w:firstRow="0" w:lastRow="0" w:firstColumn="0" w:lastColumn="0" w:noHBand="0" w:noVBand="0"/>
      </w:tblPr>
      <w:tblGrid>
        <w:gridCol w:w="2490"/>
        <w:gridCol w:w="2100"/>
        <w:gridCol w:w="2145"/>
        <w:gridCol w:w="2508"/>
      </w:tblGrid>
      <w:tr w:rsidR="002D4027" w:rsidTr="5F004416" w14:paraId="14F9B19C" w14:textId="77777777">
        <w:trPr>
          <w:trHeight w:val="300"/>
        </w:trPr>
        <w:tc>
          <w:tcPr>
            <w:tcW w:w="2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14417E6D" w14:textId="77777777">
            <w:r>
              <w:rPr>
                <w:b/>
                <w:bCs/>
                <w:highlight w:val="yellow"/>
              </w:rPr>
              <w:t>RF x RN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P="39076740" w:rsidRDefault="3094796C" w14:paraId="0C5E487D" w14:textId="1657268D">
            <w:r>
              <w:t>RF001</w:t>
            </w:r>
            <w:r w:rsidR="175E574C">
              <w:t xml:space="preserve"> - </w:t>
            </w:r>
            <w:r w:rsidRPr="39076740" w:rsidR="175E574C">
              <w:rPr>
                <w:rStyle w:val="Forte"/>
              </w:rPr>
              <w:t>Cadastro de Produtos</w:t>
            </w:r>
          </w:p>
        </w:tc>
        <w:tc>
          <w:tcPr>
            <w:tcW w:w="2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P="39076740" w:rsidRDefault="3094796C" w14:paraId="785CD227" w14:textId="28C1ABC2">
            <w:r>
              <w:t>RF002</w:t>
            </w:r>
            <w:r w:rsidR="66C339BB">
              <w:t xml:space="preserve"> - </w:t>
            </w:r>
            <w:r w:rsidRPr="39076740" w:rsidR="19F3F8A0">
              <w:rPr>
                <w:rStyle w:val="Forte"/>
              </w:rPr>
              <w:t>Registro</w:t>
            </w:r>
            <w:r w:rsidRPr="39076740" w:rsidR="66C339BB">
              <w:rPr>
                <w:rStyle w:val="Forte"/>
              </w:rPr>
              <w:t xml:space="preserve"> de Vendas</w:t>
            </w:r>
          </w:p>
        </w:tc>
        <w:tc>
          <w:tcPr>
            <w:tcW w:w="2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  <w:tcMar/>
          </w:tcPr>
          <w:p w:rsidR="002D4027" w:rsidRDefault="3094796C" w14:paraId="7FFCDDDA" w14:textId="69667B58">
            <w:r>
              <w:t>RF003</w:t>
            </w:r>
            <w:r w:rsidR="356A7A7B">
              <w:t xml:space="preserve"> – </w:t>
            </w:r>
            <w:r w:rsidRPr="39076740" w:rsidR="356A7A7B">
              <w:rPr>
                <w:rStyle w:val="Forte"/>
              </w:rPr>
              <w:t>Registro Financeiro</w:t>
            </w:r>
          </w:p>
        </w:tc>
      </w:tr>
      <w:tr w:rsidR="002D4027" w:rsidTr="5F004416" w14:paraId="6266552C" w14:textId="77777777">
        <w:trPr>
          <w:trHeight w:val="390"/>
        </w:trPr>
        <w:tc>
          <w:tcPr>
            <w:tcW w:w="2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3094796C" w14:paraId="1564DE03" w14:textId="311671A4">
            <w:r>
              <w:t>RN001</w:t>
            </w:r>
            <w:r w:rsidR="2C45ADB3">
              <w:t xml:space="preserve"> - Controlar a qualidade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60CE6E00" w14:paraId="36FEB5B0" w14:textId="74A040FE">
            <w:pPr>
              <w:snapToGrid w:val="0"/>
              <w:jc w:val="center"/>
            </w:pPr>
            <w:r>
              <w:t>X</w:t>
            </w:r>
          </w:p>
        </w:tc>
        <w:tc>
          <w:tcPr>
            <w:tcW w:w="2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30D7AA69" w14:textId="77777777">
            <w:pPr>
              <w:snapToGrid w:val="0"/>
              <w:jc w:val="center"/>
            </w:pPr>
          </w:p>
        </w:tc>
        <w:tc>
          <w:tcPr>
            <w:tcW w:w="2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  <w:tcMar/>
          </w:tcPr>
          <w:p w:rsidR="002D4027" w:rsidRDefault="002D4027" w14:paraId="7196D064" w14:textId="77777777">
            <w:pPr>
              <w:snapToGrid w:val="0"/>
              <w:jc w:val="center"/>
            </w:pPr>
          </w:p>
        </w:tc>
      </w:tr>
      <w:tr w:rsidR="002D4027" w:rsidTr="5F004416" w14:paraId="0570E08F" w14:textId="77777777">
        <w:trPr>
          <w:trHeight w:val="300"/>
        </w:trPr>
        <w:tc>
          <w:tcPr>
            <w:tcW w:w="2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3094796C" w14:paraId="178EC361" w14:textId="7BDBF537">
            <w:r>
              <w:t>RN002</w:t>
            </w:r>
            <w:r w:rsidR="40E7839C">
              <w:t xml:space="preserve"> </w:t>
            </w:r>
            <w:r w:rsidR="704CEFC5">
              <w:t>-</w:t>
            </w:r>
            <w:r w:rsidR="40E7839C">
              <w:t xml:space="preserve"> Cadastrar produtos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7E1A5528" w14:paraId="48A21919" w14:textId="7772FA52">
            <w:pPr>
              <w:snapToGrid w:val="0"/>
              <w:jc w:val="center"/>
            </w:pPr>
            <w:r>
              <w:t>X</w:t>
            </w:r>
          </w:p>
        </w:tc>
        <w:tc>
          <w:tcPr>
            <w:tcW w:w="2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6BD18F9B" w14:textId="77777777">
            <w:pPr>
              <w:snapToGrid w:val="0"/>
              <w:jc w:val="center"/>
            </w:pPr>
          </w:p>
        </w:tc>
        <w:tc>
          <w:tcPr>
            <w:tcW w:w="2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  <w:tcMar/>
          </w:tcPr>
          <w:p w:rsidR="002D4027" w:rsidRDefault="002D4027" w14:paraId="238601FE" w14:textId="77777777">
            <w:pPr>
              <w:tabs>
                <w:tab w:val="left" w:pos="735"/>
              </w:tabs>
              <w:snapToGrid w:val="0"/>
              <w:jc w:val="center"/>
            </w:pPr>
          </w:p>
        </w:tc>
      </w:tr>
      <w:tr w:rsidR="002D4027" w:rsidTr="5F004416" w14:paraId="09A47196" w14:textId="77777777">
        <w:trPr>
          <w:trHeight w:val="300"/>
        </w:trPr>
        <w:tc>
          <w:tcPr>
            <w:tcW w:w="2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3094796C" w14:paraId="167CD0C1" w14:textId="2E421E54">
            <w:r>
              <w:t>RN003</w:t>
            </w:r>
            <w:r w:rsidR="2C42A293">
              <w:t xml:space="preserve"> - Gestão de estoque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1433BC96" w14:paraId="16DEB4AB" w14:textId="508B0E89">
            <w:pPr>
              <w:snapToGrid w:val="0"/>
              <w:jc w:val="center"/>
            </w:pPr>
            <w:r>
              <w:t>X</w:t>
            </w:r>
          </w:p>
        </w:tc>
        <w:tc>
          <w:tcPr>
            <w:tcW w:w="2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0AD9C6F4" w14:textId="77777777">
            <w:pPr>
              <w:snapToGrid w:val="0"/>
              <w:jc w:val="center"/>
            </w:pPr>
          </w:p>
        </w:tc>
        <w:tc>
          <w:tcPr>
            <w:tcW w:w="2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  <w:tcMar/>
          </w:tcPr>
          <w:p w:rsidR="002D4027" w:rsidRDefault="002D4027" w14:paraId="4B1F511A" w14:textId="77777777">
            <w:pPr>
              <w:snapToGrid w:val="0"/>
              <w:jc w:val="center"/>
            </w:pPr>
          </w:p>
        </w:tc>
      </w:tr>
      <w:tr w:rsidR="002D4027" w:rsidTr="5F004416" w14:paraId="1F3B1409" w14:textId="77777777">
        <w:trPr>
          <w:trHeight w:val="300"/>
        </w:trPr>
        <w:tc>
          <w:tcPr>
            <w:tcW w:w="2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1C305608" w14:paraId="562C75D1" w14:textId="208D213B">
            <w:pPr>
              <w:snapToGrid w:val="0"/>
            </w:pPr>
            <w:r>
              <w:t>RN004</w:t>
            </w:r>
            <w:r w:rsidR="790031AE">
              <w:t xml:space="preserve"> - Registrar Vendas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664355AD" w14:textId="77777777">
            <w:pPr>
              <w:snapToGrid w:val="0"/>
              <w:jc w:val="center"/>
            </w:pPr>
          </w:p>
        </w:tc>
        <w:tc>
          <w:tcPr>
            <w:tcW w:w="2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P="39076740" w:rsidRDefault="31F8C3F0" w14:paraId="1A965116" w14:textId="4DC370D3">
            <w:pPr>
              <w:spacing w:line="259" w:lineRule="auto"/>
              <w:jc w:val="center"/>
            </w:pPr>
            <w:r>
              <w:t>X</w:t>
            </w:r>
          </w:p>
        </w:tc>
        <w:tc>
          <w:tcPr>
            <w:tcW w:w="2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  <w:tcMar/>
          </w:tcPr>
          <w:p w:rsidR="002D4027" w:rsidRDefault="6EC69F4A" w14:paraId="7DF4E37C" w14:textId="45C496B5">
            <w:pPr>
              <w:snapToGrid w:val="0"/>
              <w:jc w:val="center"/>
            </w:pPr>
            <w:r>
              <w:t>X</w:t>
            </w:r>
          </w:p>
        </w:tc>
      </w:tr>
      <w:tr w:rsidR="002D4027" w:rsidTr="5F004416" w14:paraId="208C57E9" w14:textId="77777777">
        <w:trPr>
          <w:trHeight w:val="300"/>
        </w:trPr>
        <w:tc>
          <w:tcPr>
            <w:tcW w:w="2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1C305608" w14:paraId="1E7CCAE8" w14:textId="071F9200">
            <w:r>
              <w:t>RN005</w:t>
            </w:r>
            <w:r w:rsidR="70A42D99">
              <w:t xml:space="preserve"> - Controlar o financeiro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3041E394" w14:textId="77777777">
            <w:pPr>
              <w:snapToGrid w:val="0"/>
              <w:jc w:val="center"/>
            </w:pPr>
          </w:p>
        </w:tc>
        <w:tc>
          <w:tcPr>
            <w:tcW w:w="2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D4027" w:rsidRDefault="002D4027" w14:paraId="722B00AE" w14:textId="77777777">
            <w:pPr>
              <w:snapToGrid w:val="0"/>
              <w:jc w:val="center"/>
            </w:pPr>
          </w:p>
        </w:tc>
        <w:tc>
          <w:tcPr>
            <w:tcW w:w="2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  <w:tcMar/>
          </w:tcPr>
          <w:p w:rsidR="002D4027" w:rsidRDefault="6BB5C9C2" w14:paraId="42C6D796" w14:textId="738DB050">
            <w:pPr>
              <w:snapToGrid w:val="0"/>
              <w:jc w:val="center"/>
            </w:pPr>
            <w:r>
              <w:t>X</w:t>
            </w:r>
          </w:p>
        </w:tc>
      </w:tr>
      <w:tr w:rsidR="39076740" w:rsidTr="5F004416" w14:paraId="02E29767" w14:textId="77777777">
        <w:trPr>
          <w:trHeight w:val="300"/>
        </w:trPr>
        <w:tc>
          <w:tcPr>
            <w:tcW w:w="2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1C305608" w:rsidRDefault="1C305608" w14:paraId="72CBB766" w14:textId="6181C973">
            <w:r>
              <w:t>RN006</w:t>
            </w:r>
            <w:r w:rsidR="69CDE110">
              <w:t xml:space="preserve"> -</w:t>
            </w:r>
            <w:r w:rsidR="2A47EF9E">
              <w:t xml:space="preserve"> Autenticação de usuários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39076740" w:rsidP="39076740" w:rsidRDefault="39076740" w14:paraId="79BD33AA" w14:textId="4DAC5890">
            <w:pPr>
              <w:jc w:val="center"/>
            </w:pPr>
          </w:p>
        </w:tc>
        <w:tc>
          <w:tcPr>
            <w:tcW w:w="2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60024206" w:rsidP="39076740" w:rsidRDefault="60024206" w14:paraId="32365E89" w14:textId="67A93381">
            <w:pPr>
              <w:jc w:val="center"/>
            </w:pPr>
            <w:r>
              <w:t>X</w:t>
            </w:r>
          </w:p>
        </w:tc>
        <w:tc>
          <w:tcPr>
            <w:tcW w:w="2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  <w:tcMar/>
          </w:tcPr>
          <w:p w:rsidR="39076740" w:rsidP="39076740" w:rsidRDefault="39076740" w14:paraId="1C6E856A" w14:textId="44A55E19">
            <w:pPr>
              <w:jc w:val="center"/>
            </w:pPr>
          </w:p>
        </w:tc>
      </w:tr>
      <w:tr w:rsidR="39076740" w:rsidTr="5F004416" w14:paraId="5142BDA6" w14:textId="77777777">
        <w:trPr>
          <w:trHeight w:val="300"/>
        </w:trPr>
        <w:tc>
          <w:tcPr>
            <w:tcW w:w="2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1C305608" w:rsidRDefault="1C305608" w14:paraId="4EEC878A" w14:textId="5D9AD8E8">
            <w:r>
              <w:t>RN007</w:t>
            </w:r>
            <w:r w:rsidR="4E6134F0">
              <w:t xml:space="preserve"> - </w:t>
            </w:r>
            <w:r w:rsidR="42A84D5A">
              <w:t>Restrição de acesso</w:t>
            </w:r>
          </w:p>
        </w:tc>
        <w:tc>
          <w:tcPr>
            <w:tcW w:w="2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39076740" w:rsidP="39076740" w:rsidRDefault="39076740" w14:paraId="461B9057" w14:textId="1DA70192">
            <w:pPr>
              <w:jc w:val="center"/>
            </w:pPr>
          </w:p>
        </w:tc>
        <w:tc>
          <w:tcPr>
            <w:tcW w:w="2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3E88D6F6" w:rsidP="39076740" w:rsidRDefault="3E88D6F6" w14:paraId="4121E6F7" w14:textId="4B921382">
            <w:pPr>
              <w:jc w:val="center"/>
            </w:pPr>
            <w:r>
              <w:t>X</w:t>
            </w:r>
          </w:p>
        </w:tc>
        <w:tc>
          <w:tcPr>
            <w:tcW w:w="2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  <w:tcMar/>
          </w:tcPr>
          <w:p w:rsidR="5BB7F5F0" w:rsidP="39076740" w:rsidRDefault="5BB7F5F0" w14:paraId="0C05B4A1" w14:textId="19C52CAC">
            <w:pPr>
              <w:jc w:val="center"/>
            </w:pPr>
            <w:r>
              <w:t>X</w:t>
            </w:r>
          </w:p>
        </w:tc>
      </w:tr>
    </w:tbl>
    <w:p w:rsidR="5F004416" w:rsidRDefault="5F004416" w14:paraId="4B3BE414" w14:textId="5DFDEF7E"/>
    <w:p w:rsidR="002D4027" w:rsidRDefault="002D4027" w14:paraId="31126E5D" w14:textId="77777777">
      <w:pPr>
        <w:ind w:left="708"/>
        <w:rPr>
          <w:b/>
        </w:rPr>
      </w:pPr>
    </w:p>
    <w:p w:rsidR="002D4027" w:rsidP="39076740" w:rsidRDefault="3094796C" w14:paraId="2DE403A5" w14:textId="21B1CA87">
      <w:pPr>
        <w:ind w:left="708"/>
        <w:rPr>
          <w:color w:val="FF0000"/>
        </w:rPr>
      </w:pPr>
      <w:r w:rsidRPr="39076740">
        <w:rPr>
          <w:b/>
          <w:bCs/>
        </w:rPr>
        <w:t>Matriz de Rastreabilidade entre Requisitos Funcionais (RF) x Requisitos Funcionais (RF):</w:t>
      </w:r>
    </w:p>
    <w:tbl>
      <w:tblPr>
        <w:tblW w:w="9228" w:type="dxa"/>
        <w:tblInd w:w="1425" w:type="dxa"/>
        <w:tblLayout w:type="fixed"/>
        <w:tblLook w:val="0000" w:firstRow="0" w:lastRow="0" w:firstColumn="0" w:lastColumn="0" w:noHBand="0" w:noVBand="0"/>
      </w:tblPr>
      <w:tblGrid>
        <w:gridCol w:w="2460"/>
        <w:gridCol w:w="2115"/>
        <w:gridCol w:w="2175"/>
        <w:gridCol w:w="2478"/>
      </w:tblGrid>
      <w:tr w:rsidR="002D4027" w:rsidTr="39076740" w14:paraId="0824CAB6" w14:textId="77777777">
        <w:trPr>
          <w:trHeight w:val="300"/>
        </w:trPr>
        <w:tc>
          <w:tcPr>
            <w:tcW w:w="24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6838BA6A" w14:textId="77777777">
            <w:r>
              <w:rPr>
                <w:b/>
                <w:bCs/>
                <w:highlight w:val="yellow"/>
              </w:rPr>
              <w:t>RF x RF</w:t>
            </w:r>
          </w:p>
        </w:tc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P="39076740" w:rsidRDefault="3094796C" w14:paraId="09ABD3AC" w14:textId="2598C314">
            <w:r>
              <w:t>RF001</w:t>
            </w:r>
            <w:r w:rsidR="54956A1B">
              <w:t xml:space="preserve"> - </w:t>
            </w:r>
            <w:r w:rsidRPr="39076740" w:rsidR="54956A1B">
              <w:rPr>
                <w:rStyle w:val="Forte"/>
              </w:rPr>
              <w:t>Cadastro de Produtos</w:t>
            </w: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P="39076740" w:rsidRDefault="3094796C" w14:paraId="69A298CC" w14:textId="6E2D685A">
            <w:r>
              <w:t>RF002</w:t>
            </w:r>
            <w:r w:rsidR="5020EE50">
              <w:t xml:space="preserve"> - </w:t>
            </w:r>
            <w:r w:rsidRPr="39076740" w:rsidR="5020EE50">
              <w:rPr>
                <w:rStyle w:val="Forte"/>
              </w:rPr>
              <w:t>Registro de Vendas</w:t>
            </w:r>
          </w:p>
        </w:tc>
        <w:tc>
          <w:tcPr>
            <w:tcW w:w="2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</w:tcPr>
          <w:p w:rsidR="002D4027" w:rsidP="39076740" w:rsidRDefault="3094796C" w14:paraId="37BAF905" w14:textId="049D2C2E">
            <w:r>
              <w:t>RF003</w:t>
            </w:r>
            <w:r w:rsidR="09F79F65">
              <w:t xml:space="preserve"> - </w:t>
            </w:r>
            <w:r w:rsidRPr="39076740" w:rsidR="09F79F65">
              <w:rPr>
                <w:rStyle w:val="Forte"/>
              </w:rPr>
              <w:t>Registro Financeiro</w:t>
            </w:r>
          </w:p>
        </w:tc>
      </w:tr>
      <w:tr w:rsidR="002D4027" w:rsidTr="39076740" w14:paraId="40AF6E98" w14:textId="77777777">
        <w:trPr>
          <w:trHeight w:val="300"/>
        </w:trPr>
        <w:tc>
          <w:tcPr>
            <w:tcW w:w="24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P="39076740" w:rsidRDefault="3094796C" w14:paraId="44DE8444" w14:textId="3D46AEE6">
            <w:r>
              <w:t>RF001</w:t>
            </w:r>
            <w:r w:rsidR="2DFC625C">
              <w:t xml:space="preserve"> - </w:t>
            </w:r>
            <w:r w:rsidRPr="39076740" w:rsidR="2DFC625C">
              <w:rPr>
                <w:rStyle w:val="Forte"/>
              </w:rPr>
              <w:t>Cadastro de Produtos</w:t>
            </w:r>
          </w:p>
        </w:tc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49E398E2" w14:textId="77777777">
            <w:pPr>
              <w:snapToGrid w:val="0"/>
              <w:jc w:val="center"/>
            </w:pP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16287F21" w14:textId="77777777">
            <w:pPr>
              <w:snapToGrid w:val="0"/>
              <w:jc w:val="center"/>
            </w:pPr>
          </w:p>
        </w:tc>
        <w:tc>
          <w:tcPr>
            <w:tcW w:w="2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</w:tcPr>
          <w:p w:rsidR="002D4027" w:rsidRDefault="002D4027" w14:paraId="5BE93A62" w14:textId="77777777">
            <w:pPr>
              <w:snapToGrid w:val="0"/>
              <w:jc w:val="center"/>
            </w:pPr>
          </w:p>
        </w:tc>
      </w:tr>
      <w:tr w:rsidR="002D4027" w:rsidTr="39076740" w14:paraId="187D04DD" w14:textId="77777777">
        <w:trPr>
          <w:trHeight w:val="300"/>
        </w:trPr>
        <w:tc>
          <w:tcPr>
            <w:tcW w:w="24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P="39076740" w:rsidRDefault="3094796C" w14:paraId="6AD987D0" w14:textId="1E5507CB">
            <w:r>
              <w:t>RF002</w:t>
            </w:r>
            <w:r w:rsidR="116FC449">
              <w:t xml:space="preserve"> - </w:t>
            </w:r>
            <w:r w:rsidRPr="39076740" w:rsidR="116FC449">
              <w:rPr>
                <w:rStyle w:val="Forte"/>
              </w:rPr>
              <w:t>Registro de Vendas</w:t>
            </w:r>
          </w:p>
        </w:tc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47CD71CA" w14:paraId="7D34F5C7" w14:textId="62EB90D6">
            <w:pPr>
              <w:snapToGrid w:val="0"/>
              <w:jc w:val="center"/>
            </w:pPr>
            <w:r>
              <w:t>X</w:t>
            </w: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0B4020A7" w14:textId="77777777">
            <w:pPr>
              <w:snapToGrid w:val="0"/>
              <w:jc w:val="center"/>
            </w:pPr>
          </w:p>
        </w:tc>
        <w:tc>
          <w:tcPr>
            <w:tcW w:w="2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</w:tcPr>
          <w:p w:rsidR="002D4027" w:rsidRDefault="47CD71CA" w14:paraId="1D7B270A" w14:textId="32C411CC">
            <w:pPr>
              <w:tabs>
                <w:tab w:val="left" w:pos="735"/>
              </w:tabs>
              <w:snapToGrid w:val="0"/>
              <w:jc w:val="center"/>
            </w:pPr>
            <w:r>
              <w:t>X</w:t>
            </w:r>
          </w:p>
        </w:tc>
      </w:tr>
      <w:tr w:rsidR="002D4027" w:rsidTr="39076740" w14:paraId="698EBD92" w14:textId="77777777">
        <w:trPr>
          <w:trHeight w:val="300"/>
        </w:trPr>
        <w:tc>
          <w:tcPr>
            <w:tcW w:w="24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P="39076740" w:rsidRDefault="3094796C" w14:paraId="56D8C603" w14:textId="7C594125">
            <w:r>
              <w:t>RF003</w:t>
            </w:r>
            <w:r w:rsidR="7AE62AA0">
              <w:t xml:space="preserve"> - </w:t>
            </w:r>
            <w:r w:rsidRPr="39076740" w:rsidR="7AE62AA0">
              <w:rPr>
                <w:rStyle w:val="Forte"/>
              </w:rPr>
              <w:t>Registro Financeiro</w:t>
            </w:r>
          </w:p>
        </w:tc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30C7D9B3" w14:paraId="2A1F701D" w14:textId="6A65D0FA">
            <w:pPr>
              <w:snapToGrid w:val="0"/>
              <w:jc w:val="center"/>
            </w:pPr>
            <w:r>
              <w:t>X</w:t>
            </w: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30C7D9B3" w14:paraId="03EFCA41" w14:textId="1628FF00">
            <w:pPr>
              <w:snapToGrid w:val="0"/>
              <w:jc w:val="center"/>
            </w:pPr>
            <w:r>
              <w:t>X</w:t>
            </w:r>
          </w:p>
        </w:tc>
        <w:tc>
          <w:tcPr>
            <w:tcW w:w="2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</w:tcPr>
          <w:p w:rsidR="002D4027" w:rsidRDefault="002D4027" w14:paraId="5F96A722" w14:textId="77777777">
            <w:pPr>
              <w:snapToGrid w:val="0"/>
              <w:jc w:val="center"/>
            </w:pPr>
          </w:p>
        </w:tc>
      </w:tr>
    </w:tbl>
    <w:p w:rsidR="002D4027" w:rsidRDefault="002D4027" w14:paraId="717AAFBA" w14:textId="77777777"/>
    <w:p w:rsidR="002D4027" w:rsidRDefault="002D4027" w14:paraId="56EE48EE" w14:textId="77777777"/>
    <w:p w:rsidR="002D4027" w:rsidP="39076740" w:rsidRDefault="3094796C" w14:paraId="707A7CCE" w14:textId="295B7DE5">
      <w:pPr>
        <w:rPr>
          <w:color w:val="FF0000"/>
        </w:rPr>
      </w:pPr>
      <w:r w:rsidRPr="39076740">
        <w:rPr>
          <w:b/>
          <w:bCs/>
        </w:rPr>
        <w:t xml:space="preserve">3. Modelagem </w:t>
      </w:r>
    </w:p>
    <w:p w:rsidR="002D4027" w:rsidRDefault="002D4027" w14:paraId="2908EB2C" w14:textId="77777777">
      <w:pPr>
        <w:rPr>
          <w:b/>
        </w:rPr>
      </w:pPr>
    </w:p>
    <w:p w:rsidR="002D4027" w:rsidRDefault="002D4027" w14:paraId="07B6F707" w14:textId="77777777">
      <w:pPr>
        <w:ind w:firstLine="708"/>
      </w:pPr>
      <w:r>
        <w:rPr>
          <w:b/>
        </w:rPr>
        <w:t>Índices de Casos de Uso</w:t>
      </w:r>
    </w:p>
    <w:p w:rsidR="002D4027" w:rsidRDefault="002D4027" w14:paraId="121FD38A" w14:textId="77777777">
      <w:pPr>
        <w:rPr>
          <w:b/>
        </w:rPr>
      </w:pPr>
    </w:p>
    <w:p w:rsidR="19F19839" w:rsidP="39076740" w:rsidRDefault="19F19839" w14:paraId="6E4CCEF2" w14:textId="5E9B5054">
      <w:pPr>
        <w:rPr>
          <w:sz w:val="20"/>
          <w:szCs w:val="20"/>
        </w:rPr>
      </w:pPr>
      <w:r w:rsidRPr="39076740">
        <w:t>UC 001 - Este caso de uso descreve o processo de cadastro de produtos no sistema web.</w:t>
      </w:r>
    </w:p>
    <w:p w:rsidR="19F19839" w:rsidP="39076740" w:rsidRDefault="19F19839" w14:paraId="6FF77BB3" w14:textId="39B4C977">
      <w:r w:rsidRPr="39076740">
        <w:t>UC 002 - Este caso de uso descreve o processo de registro de uma venda no sistema web.</w:t>
      </w:r>
    </w:p>
    <w:p w:rsidR="19F19839" w:rsidP="39076740" w:rsidRDefault="19F19839" w14:paraId="76D92B5B" w14:textId="7DBA78FC">
      <w:r w:rsidRPr="39076740">
        <w:t>UC 003 - Este caso de uso descreve o processo de registro de transações financeiras no sistema web.</w:t>
      </w:r>
    </w:p>
    <w:p w:rsidR="39076740" w:rsidP="39076740" w:rsidRDefault="39076740" w14:paraId="07C124EE" w14:textId="502C4AE5">
      <w:pPr>
        <w:rPr>
          <w:sz w:val="20"/>
          <w:szCs w:val="20"/>
        </w:rPr>
      </w:pPr>
    </w:p>
    <w:p w:rsidR="39076740" w:rsidP="39076740" w:rsidRDefault="39076740" w14:paraId="21F6B9F1" w14:textId="01FF138A">
      <w:pPr>
        <w:ind w:left="708"/>
        <w:rPr>
          <w:b/>
          <w:bCs/>
        </w:rPr>
      </w:pPr>
    </w:p>
    <w:p w:rsidR="002D4027" w:rsidRDefault="002D4027" w14:paraId="40135313" w14:textId="77777777">
      <w:pPr>
        <w:ind w:left="708"/>
      </w:pPr>
      <w:r>
        <w:rPr>
          <w:b/>
        </w:rPr>
        <w:t>Matriz de Rastreabilidade entre Requisitos Funcionais e Use Cases:</w:t>
      </w:r>
    </w:p>
    <w:p w:rsidR="002D4027" w:rsidRDefault="002D4027" w14:paraId="27357532" w14:textId="77777777">
      <w:pPr>
        <w:rPr>
          <w:b/>
        </w:rPr>
      </w:pPr>
    </w:p>
    <w:tbl>
      <w:tblPr>
        <w:tblW w:w="9138" w:type="dxa"/>
        <w:tblInd w:w="1425" w:type="dxa"/>
        <w:tblLayout w:type="fixed"/>
        <w:tblLook w:val="0000" w:firstRow="0" w:lastRow="0" w:firstColumn="0" w:lastColumn="0" w:noHBand="0" w:noVBand="0"/>
      </w:tblPr>
      <w:tblGrid>
        <w:gridCol w:w="2325"/>
        <w:gridCol w:w="2133"/>
        <w:gridCol w:w="2310"/>
        <w:gridCol w:w="2370"/>
      </w:tblGrid>
      <w:tr w:rsidR="002D4027" w:rsidTr="39076740" w14:paraId="31FB934C" w14:textId="77777777">
        <w:trPr>
          <w:trHeight w:val="300"/>
        </w:trPr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RDefault="002D4027" w14:paraId="6C99A686" w14:textId="77777777">
            <w:r>
              <w:rPr>
                <w:b/>
                <w:bCs/>
              </w:rPr>
              <w:t>RF x UC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P="39076740" w:rsidRDefault="3094796C" w14:paraId="2E633785" w14:textId="2224A8BD">
            <w:r>
              <w:t>RF0</w:t>
            </w:r>
            <w:r w:rsidR="1E63BC65">
              <w:t>0</w:t>
            </w:r>
            <w:r>
              <w:t>1</w:t>
            </w:r>
            <w:r w:rsidR="5BE1B4D0">
              <w:t xml:space="preserve"> - </w:t>
            </w:r>
            <w:r w:rsidRPr="39076740" w:rsidR="5BE1B4D0">
              <w:rPr>
                <w:rStyle w:val="Forte"/>
              </w:rPr>
              <w:t>Cadastro de Produtos</w:t>
            </w:r>
          </w:p>
        </w:tc>
        <w:tc>
          <w:tcPr>
            <w:tcW w:w="23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P="39076740" w:rsidRDefault="3094796C" w14:paraId="4D7FA617" w14:textId="4142B395">
            <w:r>
              <w:t>RF0</w:t>
            </w:r>
            <w:r w:rsidR="012D8C98">
              <w:t>0</w:t>
            </w:r>
            <w:r>
              <w:t>2</w:t>
            </w:r>
            <w:r w:rsidR="44127237">
              <w:t xml:space="preserve"> – </w:t>
            </w:r>
            <w:r w:rsidRPr="39076740" w:rsidR="44127237">
              <w:rPr>
                <w:rStyle w:val="Forte"/>
              </w:rPr>
              <w:t>Registro de Vendas</w:t>
            </w:r>
          </w:p>
        </w:tc>
        <w:tc>
          <w:tcPr>
            <w:tcW w:w="2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</w:tcPr>
          <w:p w:rsidR="002D4027" w:rsidP="39076740" w:rsidRDefault="3094796C" w14:paraId="012B1C12" w14:textId="39E952ED">
            <w:r>
              <w:t>RF0</w:t>
            </w:r>
            <w:r w:rsidR="193E4772">
              <w:t>0</w:t>
            </w:r>
            <w:r>
              <w:t>3</w:t>
            </w:r>
            <w:r w:rsidR="544C983B">
              <w:t xml:space="preserve"> – </w:t>
            </w:r>
            <w:r w:rsidRPr="39076740" w:rsidR="544C983B">
              <w:rPr>
                <w:rStyle w:val="Forte"/>
              </w:rPr>
              <w:t>Registro Financeiro</w:t>
            </w:r>
          </w:p>
        </w:tc>
      </w:tr>
      <w:tr w:rsidR="002D4027" w:rsidTr="39076740" w14:paraId="5E568308" w14:textId="77777777">
        <w:trPr>
          <w:trHeight w:val="300"/>
        </w:trPr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P="39076740" w:rsidRDefault="3094796C" w14:paraId="4C1B73D5" w14:textId="5D482EB0">
            <w:r>
              <w:t>UC</w:t>
            </w:r>
            <w:r w:rsidR="6037C9B6">
              <w:t>0</w:t>
            </w:r>
            <w:r>
              <w:t>01</w:t>
            </w:r>
            <w:r w:rsidR="5B3F73D2">
              <w:t xml:space="preserve"> - </w:t>
            </w:r>
            <w:r w:rsidRPr="39076740" w:rsidR="5B3F73D2">
              <w:rPr>
                <w:rStyle w:val="Forte"/>
              </w:rPr>
              <w:t>Cadastrar Produtos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2D4027" w:rsidP="39076740" w:rsidRDefault="7CF1030F" w14:paraId="4BDB5498" w14:textId="597DB82B">
            <w:pPr>
              <w:snapToGrid w:val="0"/>
              <w:jc w:val="center"/>
            </w:pPr>
            <w:r>
              <w:t>X</w:t>
            </w:r>
          </w:p>
        </w:tc>
        <w:tc>
          <w:tcPr>
            <w:tcW w:w="23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2D4027" w:rsidP="39076740" w:rsidRDefault="7CF1030F" w14:paraId="2916C19D" w14:textId="785628F2">
            <w:pPr>
              <w:snapToGrid w:val="0"/>
              <w:jc w:val="center"/>
            </w:pPr>
            <w:r>
              <w:t>X</w:t>
            </w:r>
          </w:p>
        </w:tc>
        <w:tc>
          <w:tcPr>
            <w:tcW w:w="2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  <w:vAlign w:val="center"/>
          </w:tcPr>
          <w:p w:rsidR="002D4027" w:rsidP="39076740" w:rsidRDefault="002D4027" w14:paraId="74869460" w14:textId="5EB028FD">
            <w:pPr>
              <w:snapToGrid w:val="0"/>
              <w:jc w:val="center"/>
            </w:pPr>
          </w:p>
        </w:tc>
      </w:tr>
      <w:tr w:rsidR="002D4027" w:rsidTr="39076740" w14:paraId="192B1C0C" w14:textId="77777777">
        <w:trPr>
          <w:trHeight w:val="300"/>
        </w:trPr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P="39076740" w:rsidRDefault="3094796C" w14:paraId="5DE02C3D" w14:textId="71FCA2AD">
            <w:pPr>
              <w:rPr>
                <w:b/>
                <w:bCs/>
                <w:sz w:val="20"/>
                <w:szCs w:val="20"/>
              </w:rPr>
            </w:pPr>
            <w:r>
              <w:t>UC</w:t>
            </w:r>
            <w:r w:rsidR="5E2D6067">
              <w:t>0</w:t>
            </w:r>
            <w:r>
              <w:t>02</w:t>
            </w:r>
            <w:r w:rsidR="76CEDB43">
              <w:t xml:space="preserve"> - </w:t>
            </w:r>
            <w:r w:rsidRPr="39076740" w:rsidR="76CEDB43">
              <w:rPr>
                <w:rStyle w:val="Forte"/>
              </w:rPr>
              <w:t>Cadastrar Vendas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2D4027" w:rsidP="39076740" w:rsidRDefault="4D4B3CE3" w14:paraId="46ABBD8F" w14:textId="6EE3623B">
            <w:pPr>
              <w:snapToGrid w:val="0"/>
              <w:jc w:val="center"/>
            </w:pPr>
            <w:r>
              <w:t>X</w:t>
            </w:r>
          </w:p>
        </w:tc>
        <w:tc>
          <w:tcPr>
            <w:tcW w:w="23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2D4027" w:rsidP="39076740" w:rsidRDefault="4D4B3CE3" w14:paraId="06BBA33E" w14:textId="5467B1A8">
            <w:pPr>
              <w:snapToGrid w:val="0"/>
              <w:jc w:val="center"/>
            </w:pPr>
            <w:r>
              <w:t>X</w:t>
            </w:r>
          </w:p>
        </w:tc>
        <w:tc>
          <w:tcPr>
            <w:tcW w:w="2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  <w:vAlign w:val="center"/>
          </w:tcPr>
          <w:p w:rsidR="002D4027" w:rsidP="39076740" w:rsidRDefault="002D4027" w14:paraId="464FCBC1" w14:textId="77777777">
            <w:pPr>
              <w:tabs>
                <w:tab w:val="left" w:pos="735"/>
              </w:tabs>
              <w:jc w:val="center"/>
            </w:pPr>
            <w:r>
              <w:tab/>
            </w:r>
          </w:p>
        </w:tc>
      </w:tr>
      <w:tr w:rsidR="002D4027" w:rsidTr="39076740" w14:paraId="4FB84A73" w14:textId="77777777">
        <w:trPr>
          <w:trHeight w:val="300"/>
        </w:trPr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D4027" w:rsidP="39076740" w:rsidRDefault="3094796C" w14:paraId="090256D3" w14:textId="6EE6604D">
            <w:pPr>
              <w:rPr>
                <w:b/>
                <w:bCs/>
                <w:sz w:val="20"/>
                <w:szCs w:val="20"/>
              </w:rPr>
            </w:pPr>
            <w:r>
              <w:t>UC</w:t>
            </w:r>
            <w:r w:rsidR="5E2D6067">
              <w:t>0</w:t>
            </w:r>
            <w:r>
              <w:t>03</w:t>
            </w:r>
            <w:r w:rsidR="27E0C056">
              <w:t xml:space="preserve"> - </w:t>
            </w:r>
            <w:r w:rsidRPr="39076740" w:rsidR="27E0C056">
              <w:rPr>
                <w:rStyle w:val="Forte"/>
              </w:rPr>
              <w:t>Registrar Financeiro</w:t>
            </w:r>
          </w:p>
        </w:tc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2D4027" w:rsidP="39076740" w:rsidRDefault="002D4027" w14:paraId="5C71F136" w14:textId="77777777">
            <w:pPr>
              <w:snapToGrid w:val="0"/>
              <w:jc w:val="center"/>
            </w:pPr>
          </w:p>
        </w:tc>
        <w:tc>
          <w:tcPr>
            <w:tcW w:w="23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2D4027" w:rsidP="39076740" w:rsidRDefault="538A906C" w14:paraId="62199465" w14:textId="66908B7D">
            <w:pPr>
              <w:spacing w:line="259" w:lineRule="auto"/>
              <w:jc w:val="center"/>
            </w:pPr>
            <w:r>
              <w:t>X</w:t>
            </w:r>
          </w:p>
        </w:tc>
        <w:tc>
          <w:tcPr>
            <w:tcW w:w="2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auto"/>
            <w:vAlign w:val="center"/>
          </w:tcPr>
          <w:p w:rsidR="002D4027" w:rsidP="39076740" w:rsidRDefault="538A906C" w14:paraId="0DA123B1" w14:textId="328D2881">
            <w:pPr>
              <w:snapToGrid w:val="0"/>
              <w:jc w:val="center"/>
            </w:pPr>
            <w:r>
              <w:t>X</w:t>
            </w:r>
          </w:p>
        </w:tc>
      </w:tr>
    </w:tbl>
    <w:p w:rsidR="002D4027" w:rsidRDefault="002D4027" w14:paraId="7B04FA47" w14:textId="77777777">
      <w:pPr>
        <w:ind w:left="708"/>
      </w:pPr>
    </w:p>
    <w:p w:rsidR="002D4027" w:rsidP="4C6C2D36" w:rsidRDefault="002D4027" w14:paraId="30DCCCAD" w14:textId="085DE1C7">
      <w:pPr>
        <w:ind w:left="708"/>
      </w:pPr>
    </w:p>
    <w:p w:rsidR="002D4027" w:rsidRDefault="002D4027" w14:paraId="36AF6883" w14:textId="77777777">
      <w:pPr>
        <w:ind w:left="708"/>
      </w:pPr>
    </w:p>
    <w:p w:rsidR="002D4027" w:rsidRDefault="3094796C" w14:paraId="5E593BB8" w14:textId="026204FA">
      <w:pPr>
        <w:ind w:left="708"/>
      </w:pPr>
      <w:r w:rsidRPr="39076740">
        <w:rPr>
          <w:b/>
          <w:bCs/>
        </w:rPr>
        <w:t>Identificação do</w:t>
      </w:r>
      <w:r w:rsidRPr="39076740" w:rsidR="22707C4F">
        <w:rPr>
          <w:b/>
          <w:bCs/>
        </w:rPr>
        <w:t>s</w:t>
      </w:r>
      <w:r w:rsidRPr="39076740">
        <w:rPr>
          <w:b/>
          <w:bCs/>
        </w:rPr>
        <w:t xml:space="preserve"> Atores do Sistema</w:t>
      </w:r>
    </w:p>
    <w:p w:rsidR="002D4027" w:rsidRDefault="002D4027" w14:paraId="54C529ED" w14:textId="77777777">
      <w:pPr>
        <w:ind w:left="708"/>
        <w:rPr>
          <w:b/>
        </w:rPr>
      </w:pPr>
    </w:p>
    <w:p w:rsidR="4279E38E" w:rsidP="39076740" w:rsidRDefault="4279E38E" w14:paraId="61FE0786" w14:textId="3AB39111">
      <w:pPr>
        <w:spacing w:before="240" w:after="240"/>
        <w:ind w:firstLine="708"/>
      </w:pPr>
      <w:r w:rsidRPr="39076740">
        <w:rPr>
          <w:b/>
          <w:bCs/>
        </w:rPr>
        <w:t>Funcionário</w:t>
      </w:r>
      <w:r w:rsidRPr="39076740" w:rsidR="462412AE">
        <w:rPr>
          <w:b/>
          <w:bCs/>
        </w:rPr>
        <w:t>s</w:t>
      </w:r>
      <w:r w:rsidRPr="39076740">
        <w:rPr>
          <w:b/>
          <w:bCs/>
        </w:rPr>
        <w:t xml:space="preserve"> da Empresa:</w:t>
      </w:r>
    </w:p>
    <w:p w:rsidR="4279E38E" w:rsidP="39076740" w:rsidRDefault="4279E38E" w14:paraId="6778E6A1" w14:textId="0C237EF5">
      <w:pPr>
        <w:pStyle w:val="PargrafodaLista"/>
        <w:ind w:left="1416"/>
        <w:jc w:val="both"/>
      </w:pPr>
      <w:r w:rsidRPr="39076740">
        <w:rPr>
          <w:b/>
          <w:bCs/>
        </w:rPr>
        <w:t>Descrição:</w:t>
      </w:r>
      <w:r w:rsidRPr="39076740">
        <w:t xml:space="preserve"> O funcionário da empresa é o ator principal que utiliza o sistema para realizar diversas operações, como: Cadastrar novos produtos no sistema, </w:t>
      </w:r>
      <w:r w:rsidRPr="39076740" w:rsidR="2320C9BE">
        <w:t>r</w:t>
      </w:r>
      <w:r w:rsidRPr="39076740">
        <w:t xml:space="preserve">egistrar vendas de produtos, </w:t>
      </w:r>
      <w:r w:rsidRPr="39076740" w:rsidR="63578397">
        <w:t>r</w:t>
      </w:r>
      <w:r w:rsidRPr="39076740">
        <w:t xml:space="preserve">egistrar transações financeiras (despesas e receitas), </w:t>
      </w:r>
      <w:r w:rsidRPr="39076740" w:rsidR="0603F60B">
        <w:t>g</w:t>
      </w:r>
      <w:r w:rsidRPr="39076740">
        <w:t>erenciar o estoque dos produtos,</w:t>
      </w:r>
      <w:r w:rsidRPr="39076740" w:rsidR="7E105277">
        <w:t xml:space="preserve"> </w:t>
      </w:r>
      <w:r w:rsidRPr="39076740" w:rsidR="5CDC6AF8">
        <w:t>c</w:t>
      </w:r>
      <w:r w:rsidRPr="39076740">
        <w:t>onsultar relatórios de vendas e financeiros.</w:t>
      </w:r>
    </w:p>
    <w:p w:rsidR="4279E38E" w:rsidP="39076740" w:rsidRDefault="4279E38E" w14:paraId="55951C51" w14:textId="0276042A">
      <w:pPr>
        <w:pStyle w:val="PargrafodaLista"/>
        <w:ind w:left="1416"/>
        <w:jc w:val="both"/>
      </w:pPr>
      <w:r w:rsidRPr="39076740">
        <w:rPr>
          <w:b/>
          <w:bCs/>
        </w:rPr>
        <w:t>Interação com o Sistema:</w:t>
      </w:r>
      <w:r w:rsidRPr="39076740" w:rsidR="20C981E2">
        <w:rPr>
          <w:b/>
          <w:bCs/>
        </w:rPr>
        <w:t xml:space="preserve"> </w:t>
      </w:r>
      <w:r w:rsidRPr="39076740">
        <w:t>O funcionário acessa o sistema através de um computador ou dispositivo móvel</w:t>
      </w:r>
      <w:r w:rsidRPr="39076740" w:rsidR="1CD9CD3F">
        <w:t xml:space="preserve">, </w:t>
      </w:r>
      <w:r w:rsidRPr="39076740" w:rsidR="4F064206">
        <w:t>e</w:t>
      </w:r>
      <w:r w:rsidRPr="39076740">
        <w:t>le utiliza uma interface gráfica ou textual para interagir com o sistema</w:t>
      </w:r>
      <w:r w:rsidRPr="39076740" w:rsidR="4E873FB6">
        <w:t xml:space="preserve">, </w:t>
      </w:r>
      <w:r w:rsidRPr="39076740" w:rsidR="64352447">
        <w:t>o</w:t>
      </w:r>
      <w:r w:rsidRPr="39076740">
        <w:t xml:space="preserve"> funcionário realiza as operações desejadas preenchendo formulários, selecionando opções e inserindo dados</w:t>
      </w:r>
      <w:r w:rsidRPr="39076740" w:rsidR="10E227E2">
        <w:t xml:space="preserve">, </w:t>
      </w:r>
      <w:r w:rsidRPr="39076740" w:rsidR="4CA6497D">
        <w:t>o</w:t>
      </w:r>
      <w:r w:rsidRPr="39076740">
        <w:t xml:space="preserve"> sistema responde às ações do funcionário fornecendo informações, exibindo mensagens de confirmação ou erro, e atualizando os dados relevantes.</w:t>
      </w:r>
    </w:p>
    <w:p w:rsidR="4279E38E" w:rsidP="39076740" w:rsidRDefault="4279E38E" w14:paraId="712C86D3" w14:textId="3DF93713">
      <w:pPr>
        <w:spacing w:before="240" w:after="240"/>
        <w:ind w:firstLine="708"/>
      </w:pPr>
      <w:r w:rsidRPr="39076740">
        <w:rPr>
          <w:b/>
          <w:bCs/>
        </w:rPr>
        <w:t>Cliente:</w:t>
      </w:r>
    </w:p>
    <w:p w:rsidR="4279E38E" w:rsidP="39076740" w:rsidRDefault="4279E38E" w14:paraId="77D6F7DF" w14:textId="505E952C">
      <w:pPr>
        <w:pStyle w:val="PargrafodaLista"/>
        <w:ind w:left="1416"/>
        <w:jc w:val="both"/>
      </w:pPr>
      <w:r w:rsidRPr="39076740">
        <w:rPr>
          <w:b/>
          <w:bCs/>
        </w:rPr>
        <w:t>Descrição:</w:t>
      </w:r>
      <w:r w:rsidRPr="39076740">
        <w:t xml:space="preserve"> O cliente é o usuário final do sistema que interage com ele para visualizar produtos, realizar compras e acessar informações sobre sua conta</w:t>
      </w:r>
      <w:r w:rsidRPr="39076740" w:rsidR="28431588">
        <w:t xml:space="preserve">: </w:t>
      </w:r>
      <w:r w:rsidRPr="39076740">
        <w:t>O cliente pode ser um consumidor final que compra produtos para uso próprio ou um revendedor que compra produtos para revender.</w:t>
      </w:r>
    </w:p>
    <w:p w:rsidR="4279E38E" w:rsidP="39076740" w:rsidRDefault="4279E38E" w14:paraId="55020BE8" w14:textId="08AD0BC7">
      <w:pPr>
        <w:pStyle w:val="PargrafodaLista"/>
        <w:ind w:left="1416"/>
        <w:jc w:val="both"/>
      </w:pPr>
      <w:r w:rsidRPr="39076740">
        <w:rPr>
          <w:b/>
          <w:bCs/>
        </w:rPr>
        <w:t>Interação com o Sistema:</w:t>
      </w:r>
      <w:r w:rsidRPr="39076740" w:rsidR="472395AA">
        <w:rPr>
          <w:b/>
          <w:bCs/>
        </w:rPr>
        <w:t xml:space="preserve"> </w:t>
      </w:r>
      <w:r w:rsidRPr="39076740">
        <w:t>O cliente acessa o sistema através de um navegador da web em um computador ou dispositivo móvel</w:t>
      </w:r>
      <w:r w:rsidRPr="39076740" w:rsidR="22030619">
        <w:t xml:space="preserve">, </w:t>
      </w:r>
      <w:r w:rsidRPr="39076740" w:rsidR="436EC207">
        <w:t>e</w:t>
      </w:r>
      <w:r w:rsidRPr="39076740">
        <w:t>le navega pelas páginas do sistema para visualizar produtos, pesquisar por produtos específicos e ler as descrições dos produtos</w:t>
      </w:r>
      <w:r w:rsidRPr="39076740" w:rsidR="1BA51C1A">
        <w:t xml:space="preserve">, </w:t>
      </w:r>
      <w:r w:rsidRPr="39076740" w:rsidR="4BCDBF83">
        <w:t>o</w:t>
      </w:r>
      <w:r w:rsidRPr="39076740">
        <w:t xml:space="preserve"> cliente pode adicionar produtos ao carrinho de compras, selecionar a forma de pagamento e finalizar a compra</w:t>
      </w:r>
      <w:r w:rsidRPr="39076740" w:rsidR="7131DBA6">
        <w:t>, o</w:t>
      </w:r>
      <w:r w:rsidRPr="39076740">
        <w:t xml:space="preserve"> cliente pode criar uma conta no sistema para salvar suas informações de pagamento e endereço de entrega, visualizar o histórico de compras e gerenciar seus dados pessoais.</w:t>
      </w:r>
    </w:p>
    <w:p w:rsidR="39076740" w:rsidP="39076740" w:rsidRDefault="39076740" w14:paraId="308DCE35" w14:textId="4320DE3D">
      <w:pPr>
        <w:ind w:left="1416"/>
      </w:pPr>
    </w:p>
    <w:p w:rsidR="002D4027" w:rsidRDefault="002D4027" w14:paraId="1C0157D6" w14:textId="77777777">
      <w:pPr>
        <w:ind w:left="708"/>
      </w:pPr>
    </w:p>
    <w:p w:rsidR="002D4027" w:rsidRDefault="3094796C" w14:paraId="04A5EB2B" w14:textId="77777777">
      <w:pPr>
        <w:ind w:left="708"/>
      </w:pPr>
      <w:r w:rsidRPr="39076740">
        <w:rPr>
          <w:b/>
          <w:bCs/>
        </w:rPr>
        <w:t>Diagrama de Casos de Uso</w:t>
      </w:r>
    </w:p>
    <w:p w:rsidR="00597DD2" w:rsidP="00597DD2" w:rsidRDefault="00597DD2" w14:paraId="7CBEED82" w14:textId="77777777"/>
    <w:tbl>
      <w:tblPr>
        <w:tblW w:w="0" w:type="auto"/>
        <w:tblInd w:w="1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68"/>
        <w:gridCol w:w="7077"/>
      </w:tblGrid>
      <w:tr w:rsidR="00597DD2" w:rsidTr="39076740" w14:paraId="4215E4C9" w14:textId="77777777">
        <w:tc>
          <w:tcPr>
            <w:tcW w:w="86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P="39076740" w:rsidRDefault="129406C7" w14:paraId="25164CAB" w14:textId="0BA6C5E7">
            <w:pPr>
              <w:jc w:val="center"/>
              <w:rPr>
                <w:b/>
                <w:bCs/>
                <w:sz w:val="20"/>
                <w:szCs w:val="20"/>
              </w:rPr>
            </w:pPr>
            <w:r w:rsidRPr="39076740">
              <w:rPr>
                <w:b/>
                <w:bCs/>
                <w:sz w:val="20"/>
                <w:szCs w:val="20"/>
              </w:rPr>
              <w:t xml:space="preserve">Caso de Uso – Cadastrar </w:t>
            </w:r>
            <w:r w:rsidRPr="39076740" w:rsidR="0827185A">
              <w:rPr>
                <w:b/>
                <w:bCs/>
                <w:sz w:val="20"/>
                <w:szCs w:val="20"/>
              </w:rPr>
              <w:t>Produtos</w:t>
            </w:r>
          </w:p>
        </w:tc>
      </w:tr>
      <w:tr w:rsidR="00597DD2" w:rsidTr="39076740" w14:paraId="446437B2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0A970367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6816AB9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001</w:t>
            </w:r>
          </w:p>
        </w:tc>
      </w:tr>
      <w:tr w:rsidR="00597DD2" w:rsidTr="39076740" w14:paraId="17F5D578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29FCE41E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1AAE83A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descreve o processo de cadastro de produtos no sistema web.</w:t>
            </w:r>
          </w:p>
        </w:tc>
      </w:tr>
      <w:tr w:rsidR="00597DD2" w:rsidTr="39076740" w14:paraId="7CF356DB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5B571C8B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Ator Primário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1EEF2EE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597DD2" w:rsidTr="39076740" w14:paraId="10C2DCCE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4EF38577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97DD2" w:rsidRDefault="00597DD2" w14:paraId="54781681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está logado no sistema.</w:t>
            </w:r>
          </w:p>
          <w:p w:rsidR="00597DD2" w:rsidRDefault="00597DD2" w14:paraId="767DE9A5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possui permissão para cadastrar produtos.</w:t>
            </w:r>
          </w:p>
          <w:p w:rsidR="00597DD2" w:rsidRDefault="00597DD2" w14:paraId="6E36661F" w14:textId="77777777">
            <w:pPr>
              <w:rPr>
                <w:sz w:val="20"/>
                <w:szCs w:val="20"/>
              </w:rPr>
            </w:pPr>
          </w:p>
        </w:tc>
      </w:tr>
      <w:tr w:rsidR="00597DD2" w:rsidTr="39076740" w14:paraId="69350484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08F2B2A3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97DD2" w:rsidRDefault="00597DD2" w14:paraId="144F875D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Acessar a Funcionalidade de Cadastro</w:t>
            </w:r>
          </w:p>
          <w:p w:rsidR="00597DD2" w:rsidRDefault="00597DD2" w14:paraId="5CA7FC27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acessa o módulo de produtos no sistema.</w:t>
            </w:r>
          </w:p>
          <w:p w:rsidR="00597DD2" w:rsidRDefault="00597DD2" w14:paraId="76F0C67A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seleciona a opção para adicionar novo produto.</w:t>
            </w:r>
          </w:p>
          <w:p w:rsidR="00597DD2" w:rsidRDefault="00597DD2" w14:paraId="6CB1A82C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Inserir Dados do Produto</w:t>
            </w:r>
          </w:p>
          <w:p w:rsidR="00597DD2" w:rsidRDefault="00597DD2" w14:paraId="75D6A661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preenche os campos necessários do formulário de cadastro.</w:t>
            </w:r>
          </w:p>
          <w:p w:rsidR="00597DD2" w:rsidRDefault="00597DD2" w14:paraId="4B98704A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campos com informações obrigatórias são preenchidos corretamente.</w:t>
            </w:r>
          </w:p>
          <w:p w:rsidR="00597DD2" w:rsidRDefault="00597DD2" w14:paraId="4669D705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Salvar Cadastro</w:t>
            </w:r>
          </w:p>
          <w:p w:rsidR="00597DD2" w:rsidRDefault="00597DD2" w14:paraId="3E658D6D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clica no botão "Salvar" para confirmar o cadastro do produto.</w:t>
            </w:r>
          </w:p>
          <w:p w:rsidR="00597DD2" w:rsidRDefault="00597DD2" w14:paraId="30A40A18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valida as informações inseridas e salva o novo produto no banco de dados.</w:t>
            </w:r>
          </w:p>
          <w:p w:rsidR="00597DD2" w:rsidRDefault="00597DD2" w14:paraId="38645DC7" w14:textId="77777777">
            <w:pPr>
              <w:rPr>
                <w:sz w:val="20"/>
                <w:szCs w:val="20"/>
              </w:rPr>
            </w:pPr>
          </w:p>
        </w:tc>
      </w:tr>
      <w:tr w:rsidR="00597DD2" w:rsidTr="39076740" w14:paraId="27EA53F9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19BE8C29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0FE17FD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novo produto é cadastrado com sucesso no sistema.</w:t>
            </w:r>
          </w:p>
        </w:tc>
      </w:tr>
      <w:tr w:rsidR="00597DD2" w:rsidTr="39076740" w14:paraId="1B3291FD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68D65025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40151F7F" w14:textId="7777777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Validação de Campos</w:t>
            </w:r>
            <w:r>
              <w:rPr>
                <w:sz w:val="20"/>
                <w:szCs w:val="20"/>
              </w:rPr>
              <w:t xml:space="preserve"> - Se algum campo obrigatório não for preenchido corretamente, o sistema exibe uma mensagem de erro. - O administrador corrige as informações necessárias e tenta salvar o cadastro novamente.</w:t>
            </w:r>
          </w:p>
        </w:tc>
      </w:tr>
    </w:tbl>
    <w:p w:rsidR="00597DD2" w:rsidP="00597DD2" w:rsidRDefault="00597DD2" w14:paraId="135E58C4" w14:textId="77777777">
      <w:pPr>
        <w:ind w:left="708"/>
      </w:pPr>
    </w:p>
    <w:tbl>
      <w:tblPr>
        <w:tblW w:w="0" w:type="auto"/>
        <w:tblInd w:w="1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68"/>
        <w:gridCol w:w="7077"/>
      </w:tblGrid>
      <w:tr w:rsidR="00597DD2" w:rsidTr="5F004416" w14:paraId="4ACC17F5" w14:textId="77777777">
        <w:tc>
          <w:tcPr>
            <w:tcW w:w="86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DD2" w:rsidRDefault="00597DD2" w14:paraId="6F41F351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Uso – Cadastrar Vendas</w:t>
            </w:r>
          </w:p>
        </w:tc>
      </w:tr>
      <w:tr w:rsidR="00597DD2" w:rsidTr="5F004416" w14:paraId="0D212B5C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DD2" w:rsidRDefault="00597DD2" w14:paraId="5F31422F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DD2" w:rsidRDefault="00597DD2" w14:paraId="00CAB91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002</w:t>
            </w:r>
          </w:p>
        </w:tc>
      </w:tr>
      <w:tr w:rsidR="00597DD2" w:rsidTr="5F004416" w14:paraId="3F361180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DD2" w:rsidRDefault="00597DD2" w14:paraId="07DD280C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DD2" w:rsidRDefault="00597DD2" w14:paraId="5B9FF51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descreve o processo de registro de uma venda no sistema web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597DD2" w:rsidTr="5F004416" w14:paraId="0EEC5520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DD2" w:rsidRDefault="00597DD2" w14:paraId="217D68F1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Ator Primário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DD2" w:rsidRDefault="00597DD2" w14:paraId="44118BE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Vendedor</w:t>
            </w:r>
          </w:p>
        </w:tc>
      </w:tr>
      <w:tr w:rsidR="00597DD2" w:rsidTr="5F004416" w14:paraId="09411FE1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DD2" w:rsidRDefault="00597DD2" w14:paraId="06D9144B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97DD2" w:rsidRDefault="00597DD2" w14:paraId="27A76EE8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vendedor está logado no sistema.</w:t>
            </w:r>
          </w:p>
          <w:p w:rsidR="00597DD2" w:rsidRDefault="00597DD2" w14:paraId="6E515F92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vendedor possui permissão para registrar vendas.</w:t>
            </w:r>
          </w:p>
          <w:p w:rsidR="00597DD2" w:rsidRDefault="00597DD2" w14:paraId="62EBF9A1" w14:textId="77777777">
            <w:pPr>
              <w:rPr>
                <w:sz w:val="20"/>
                <w:szCs w:val="20"/>
              </w:rPr>
            </w:pPr>
          </w:p>
        </w:tc>
      </w:tr>
      <w:tr w:rsidR="00597DD2" w:rsidTr="5F004416" w14:paraId="382C7607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DD2" w:rsidRDefault="00597DD2" w14:paraId="6543EC5F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97DD2" w:rsidRDefault="00597DD2" w14:paraId="5011B02D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Acessar a Funcionalidade do Registro de Vendas</w:t>
            </w:r>
          </w:p>
          <w:p w:rsidR="00597DD2" w:rsidRDefault="00597DD2" w14:paraId="247FC9BE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vendedor acessa o módulo de vendas no sistema.</w:t>
            </w:r>
          </w:p>
          <w:p w:rsidR="00597DD2" w:rsidRDefault="00597DD2" w14:paraId="1F82F284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vendedor seleciona a opção para adicionar nova venda.</w:t>
            </w:r>
          </w:p>
          <w:p w:rsidR="00597DD2" w:rsidRDefault="00597DD2" w14:paraId="284B836E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Inserir Dados da Venda</w:t>
            </w:r>
          </w:p>
          <w:p w:rsidR="00597DD2" w:rsidRDefault="00597DD2" w14:paraId="2DB03C85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vendedor preencha os campos necessários do formulário de registro de vendas.</w:t>
            </w:r>
          </w:p>
          <w:p w:rsidR="00597DD2" w:rsidRDefault="00597DD2" w14:paraId="52BD9AD1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campos com informações obrigatórias são preenchidos corretamente, incluindo cliente, produtos vendidos e quantidade.</w:t>
            </w:r>
          </w:p>
          <w:p w:rsidR="00597DD2" w:rsidRDefault="00597DD2" w14:paraId="225E7EDD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Finalizar Venda</w:t>
            </w:r>
          </w:p>
          <w:p w:rsidR="00597DD2" w:rsidRDefault="00597DD2" w14:paraId="53DB9274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vendedor confirma a venda, calculando o valor total e aplicando descontos, se aplicáveis.</w:t>
            </w:r>
          </w:p>
          <w:p w:rsidR="00597DD2" w:rsidRDefault="00597DD2" w14:paraId="7311FE74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valida as informações inseridas e registra a venda no banco de dados, atualizando o estoque dos produtos vendidos.</w:t>
            </w:r>
          </w:p>
          <w:p w:rsidR="00597DD2" w:rsidRDefault="00597DD2" w14:paraId="0C6C2CD5" w14:textId="77777777">
            <w:pPr>
              <w:rPr>
                <w:sz w:val="20"/>
                <w:szCs w:val="20"/>
              </w:rPr>
            </w:pPr>
          </w:p>
        </w:tc>
      </w:tr>
      <w:tr w:rsidR="00597DD2" w:rsidTr="5F004416" w14:paraId="7CF36E78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DD2" w:rsidRDefault="00597DD2" w14:paraId="47DF8DCC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DD2" w:rsidRDefault="00597DD2" w14:paraId="0628AFB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venda é registrada com sucesso no sistema e o estoque é atualizado.</w:t>
            </w:r>
          </w:p>
        </w:tc>
      </w:tr>
      <w:tr w:rsidR="00597DD2" w:rsidTr="5F004416" w14:paraId="01EB39E1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DD2" w:rsidRDefault="00597DD2" w14:paraId="4513FB5E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97DD2" w:rsidRDefault="00597DD2" w14:paraId="0B80A72D" w14:textId="77777777">
            <w:pPr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 </w:t>
            </w:r>
            <w:r>
              <w:rPr>
                <w:b/>
                <w:bCs/>
                <w:sz w:val="20"/>
                <w:szCs w:val="20"/>
              </w:rPr>
              <w:t>Validação de Campos</w:t>
            </w:r>
            <w:r>
              <w:rPr>
                <w:sz w:val="20"/>
                <w:szCs w:val="20"/>
              </w:rPr>
              <w:t xml:space="preserve"> - Se algum campo obrigatório não for preenchido corretamente, o sistema exibirá uma mensagem de erro. - O vendedor corrige as informações possíveis e tenta finalizar a venda novamente.</w:t>
            </w:r>
          </w:p>
          <w:p w:rsidR="00597DD2" w:rsidRDefault="00597DD2" w14:paraId="52BED583" w14:textId="77777777">
            <w:pPr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 </w:t>
            </w:r>
            <w:r>
              <w:rPr>
                <w:b/>
                <w:bCs/>
                <w:sz w:val="20"/>
                <w:szCs w:val="20"/>
              </w:rPr>
              <w:t>Aplicação de Descontos</w:t>
            </w:r>
            <w:r>
              <w:rPr>
                <w:sz w:val="20"/>
                <w:szCs w:val="20"/>
              </w:rPr>
              <w:t xml:space="preserve"> - Se o vendedor aplicar um desconto na venda, o sistema de recálculo do valor total da venda. - O vendedor confirma a venda com o desconto aplicado.</w:t>
            </w:r>
          </w:p>
          <w:p w:rsidR="00597DD2" w:rsidRDefault="00597DD2" w14:paraId="709E88E4" w14:textId="77777777">
            <w:pPr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</w:p>
        </w:tc>
      </w:tr>
    </w:tbl>
    <w:p w:rsidR="5F004416" w:rsidRDefault="5F004416" w14:paraId="70BDC76B" w14:textId="72B152FA"/>
    <w:p w:rsidR="00597DD2" w:rsidP="00597DD2" w:rsidRDefault="00597DD2" w14:paraId="508C98E9" w14:textId="77777777">
      <w:pPr>
        <w:ind w:left="708"/>
      </w:pPr>
    </w:p>
    <w:tbl>
      <w:tblPr>
        <w:tblW w:w="0" w:type="auto"/>
        <w:tblInd w:w="1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68"/>
        <w:gridCol w:w="7077"/>
      </w:tblGrid>
      <w:tr w:rsidR="00597DD2" w:rsidTr="00597DD2" w14:paraId="15A0F4B9" w14:textId="77777777">
        <w:tc>
          <w:tcPr>
            <w:tcW w:w="86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7C69A34F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Uso – Registrar Financeiro</w:t>
            </w:r>
          </w:p>
        </w:tc>
      </w:tr>
      <w:tr w:rsidR="00597DD2" w:rsidTr="00597DD2" w14:paraId="0CE1AC7B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21F7E317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1F71E14E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003</w:t>
            </w:r>
          </w:p>
        </w:tc>
      </w:tr>
      <w:tr w:rsidR="00597DD2" w:rsidTr="00597DD2" w14:paraId="47B697FB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34DD6046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4F89465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descreve o processo de registro de transações financeiras no sistema web.</w:t>
            </w:r>
          </w:p>
        </w:tc>
      </w:tr>
      <w:tr w:rsidR="00597DD2" w:rsidTr="00597DD2" w14:paraId="601B2B72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0CF4101A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Ator Primário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4285AD5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Financeiro</w:t>
            </w:r>
          </w:p>
        </w:tc>
      </w:tr>
      <w:tr w:rsidR="00597DD2" w:rsidTr="00597DD2" w14:paraId="3E676898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133ECCC9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97DD2" w:rsidRDefault="00597DD2" w14:paraId="202A8EB9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Financeiro está logado no sistema.</w:t>
            </w:r>
          </w:p>
          <w:p w:rsidR="00597DD2" w:rsidRDefault="00597DD2" w14:paraId="4DB48C3B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Financeiro possui permissão para registrar transações financeiras.</w:t>
            </w:r>
          </w:p>
          <w:p w:rsidR="00597DD2" w:rsidRDefault="00597DD2" w14:paraId="779F8E76" w14:textId="77777777">
            <w:pPr>
              <w:rPr>
                <w:sz w:val="20"/>
                <w:szCs w:val="20"/>
              </w:rPr>
            </w:pPr>
          </w:p>
        </w:tc>
      </w:tr>
      <w:tr w:rsidR="00597DD2" w:rsidTr="00597DD2" w14:paraId="0F223AE8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2CDAF1D7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97DD2" w:rsidRDefault="00597DD2" w14:paraId="720AAD4D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Acessar a Funcionalidade do Registro Financeiro</w:t>
            </w:r>
          </w:p>
          <w:p w:rsidR="00597DD2" w:rsidRDefault="00597DD2" w14:paraId="0A02A60F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Financeiro acessa o módulo financeiro no sistema.</w:t>
            </w:r>
          </w:p>
          <w:p w:rsidR="00597DD2" w:rsidRDefault="00597DD2" w14:paraId="500C666A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Financeiro seleciona a opção para adicionar nova transação financeira.</w:t>
            </w:r>
          </w:p>
          <w:p w:rsidR="00597DD2" w:rsidRDefault="00597DD2" w14:paraId="778CB53E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Inserir Dados da Transação</w:t>
            </w:r>
          </w:p>
          <w:p w:rsidR="00597DD2" w:rsidRDefault="00597DD2" w14:paraId="5C83D0EF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Financeiro preenche os campos necessários do formulário de registro financeiro.</w:t>
            </w:r>
          </w:p>
          <w:p w:rsidR="00597DD2" w:rsidRDefault="00597DD2" w14:paraId="4A965463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campos com informações obrigatórias são preenchidos corretamente, incluindo tipo de transação, valor, dados e descrição.</w:t>
            </w:r>
          </w:p>
          <w:p w:rsidR="00597DD2" w:rsidRDefault="00597DD2" w14:paraId="1D45AA9D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Finalizar Registro</w:t>
            </w:r>
          </w:p>
          <w:p w:rsidR="00597DD2" w:rsidRDefault="00597DD2" w14:paraId="3703AE67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Financeiro confirma o registro da transação financeira.</w:t>
            </w:r>
          </w:p>
          <w:p w:rsidR="00597DD2" w:rsidRDefault="00597DD2" w14:paraId="3D6CD5A2" w14:textId="77777777">
            <w:p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valida as informações inseridas e registra a transação no banco de dados, atualizando o saldo financeiro da empresa.</w:t>
            </w:r>
          </w:p>
          <w:p w:rsidR="00597DD2" w:rsidRDefault="00597DD2" w14:paraId="7818863E" w14:textId="77777777">
            <w:pPr>
              <w:rPr>
                <w:sz w:val="20"/>
                <w:szCs w:val="20"/>
              </w:rPr>
            </w:pPr>
          </w:p>
        </w:tc>
      </w:tr>
      <w:tr w:rsidR="00597DD2" w:rsidTr="00597DD2" w14:paraId="0A21D90C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0FC3DBA1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5683A14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transação financeira é registrada com sucesso no sistema e o saldo financeiro é atualizado.</w:t>
            </w:r>
          </w:p>
        </w:tc>
      </w:tr>
      <w:tr w:rsidR="00597DD2" w:rsidTr="00597DD2" w14:paraId="6488FD9D" w14:textId="77777777"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422E7FDF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97DD2" w:rsidRDefault="00597DD2" w14:paraId="158AEF72" w14:textId="7777777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Validação de Campos</w:t>
            </w:r>
            <w:r>
              <w:rPr>
                <w:sz w:val="20"/>
                <w:szCs w:val="20"/>
              </w:rPr>
              <w:t xml:space="preserve"> - Se algum campo obrigatório não for preenchido corretamente, o sistema exibirá uma mensagem de erro. - O Gerente Financeiro corrige as informações possíveis e tenta finalizar o registro novamente.</w:t>
            </w:r>
          </w:p>
        </w:tc>
      </w:tr>
    </w:tbl>
    <w:p w:rsidR="002D4027" w:rsidP="39076740" w:rsidRDefault="002D4027" w14:paraId="57C0D796" w14:textId="1080050C">
      <w:pPr>
        <w:ind w:left="708"/>
        <w:rPr>
          <w:b/>
          <w:bCs/>
        </w:rPr>
      </w:pPr>
    </w:p>
    <w:p w:rsidR="002D4027" w:rsidRDefault="002D4027" w14:paraId="4475AD14" w14:textId="77777777">
      <w:pPr>
        <w:ind w:left="708"/>
      </w:pPr>
    </w:p>
    <w:p w:rsidR="002D4027" w:rsidP="1AEBD640" w:rsidRDefault="002D4027" w14:paraId="75FBE423" w14:textId="5C911C1D">
      <w:pPr>
        <w:spacing w:after="0"/>
        <w:ind w:left="708"/>
        <w:rPr>
          <w:lang w:val="en-US"/>
        </w:rPr>
      </w:pPr>
      <w:r w:rsidRPr="1AEBD640" w:rsidR="002D4027">
        <w:rPr>
          <w:b w:val="1"/>
          <w:bCs w:val="1"/>
          <w:lang w:val="en-US"/>
        </w:rPr>
        <w:t xml:space="preserve">Interfaces </w:t>
      </w:r>
      <w:r w:rsidRPr="1AEBD640" w:rsidR="002D4027">
        <w:rPr>
          <w:b w:val="1"/>
          <w:bCs w:val="1"/>
          <w:lang w:val="en-US"/>
        </w:rPr>
        <w:t>( Lay</w:t>
      </w:r>
      <w:r w:rsidRPr="1AEBD640" w:rsidR="002D4027">
        <w:rPr>
          <w:b w:val="1"/>
          <w:bCs w:val="1"/>
          <w:lang w:val="en-US"/>
        </w:rPr>
        <w:t>-out de Tela)</w:t>
      </w:r>
    </w:p>
    <w:p w:rsidR="1AEBD640" w:rsidP="1AEBD640" w:rsidRDefault="1AEBD640" w14:paraId="4E350C50" w14:textId="636CD920">
      <w:pPr>
        <w:pStyle w:val="Normal"/>
        <w:ind w:left="708"/>
        <w:rPr>
          <w:b w:val="1"/>
          <w:bCs w:val="1"/>
          <w:lang w:val="en-US"/>
        </w:rPr>
      </w:pPr>
    </w:p>
    <w:p w:rsidR="04634E20" w:rsidP="1AEBD640" w:rsidRDefault="04634E20" w14:paraId="49AB1841" w14:textId="796DCB84">
      <w:pPr>
        <w:pStyle w:val="Normal"/>
        <w:ind w:left="0"/>
        <w:rPr>
          <w:b w:val="1"/>
          <w:bCs w:val="1"/>
          <w:lang w:val="en-US"/>
        </w:rPr>
      </w:pPr>
      <w:r w:rsidR="04634E20">
        <w:drawing>
          <wp:inline wp14:editId="0B646FA0" wp14:anchorId="2295DF49">
            <wp:extent cx="7067548" cy="3981450"/>
            <wp:effectExtent l="0" t="0" r="0" b="0"/>
            <wp:docPr id="513203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fc5103759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48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27" w:rsidP="1AEBD640" w:rsidRDefault="00C56926" w14:paraId="2D3F0BEC" w14:textId="718E910A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6BF00FFE">
        <w:rPr/>
        <w:t xml:space="preserve">Descrevendo os campos da página: </w:t>
      </w:r>
    </w:p>
    <w:p w:rsidR="6BF00FFE" w:rsidP="1AEBD640" w:rsidRDefault="6BF00FFE" w14:paraId="48E0EA54" w14:textId="2CBAE225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6BF00FFE">
        <w:rPr/>
        <w:t xml:space="preserve">1 – Tela da </w:t>
      </w:r>
      <w:r w:rsidR="6BF00FFE">
        <w:rPr/>
        <w:t>pagina</w:t>
      </w:r>
      <w:r w:rsidR="6BF00FFE">
        <w:rPr/>
        <w:t xml:space="preserve"> index onde se inicia a aplicação.</w:t>
      </w:r>
    </w:p>
    <w:p w:rsidR="6BF00FFE" w:rsidP="1AEBD640" w:rsidRDefault="6BF00FFE" w14:paraId="44D4CE15" w14:textId="7065F3F5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6BF00FFE">
        <w:rPr/>
        <w:t>2 - Botão de login que conduz a página login</w:t>
      </w:r>
    </w:p>
    <w:p w:rsidR="1AEBD640" w:rsidP="1AEBD640" w:rsidRDefault="1AEBD640" w14:paraId="4D4AA17C" w14:textId="6BA21B9B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</w:p>
    <w:p w:rsidR="4731C0D6" w:rsidP="1AEBD640" w:rsidRDefault="4731C0D6" w14:paraId="34D4AA38" w14:textId="0755DB8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731C0D6">
        <w:drawing>
          <wp:inline wp14:editId="76CA974D" wp14:anchorId="3C3362AF">
            <wp:extent cx="7067548" cy="3981450"/>
            <wp:effectExtent l="0" t="0" r="0" b="0"/>
            <wp:docPr id="34608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3b674908e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48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1C0D6" w:rsidP="1AEBD640" w:rsidRDefault="4731C0D6" w14:paraId="13CD0A35" w14:textId="6D0B80B0">
      <w:pPr>
        <w:pStyle w:val="Normal"/>
        <w:bidi w:val="0"/>
        <w:spacing w:before="0" w:beforeAutospacing="off" w:after="0" w:afterAutospacing="off" w:line="259" w:lineRule="auto"/>
        <w:ind w:left="708" w:right="0"/>
        <w:jc w:val="left"/>
      </w:pPr>
      <w:r w:rsidR="4731C0D6">
        <w:rPr/>
        <w:t xml:space="preserve">Descrevendo os campos da página: </w:t>
      </w:r>
    </w:p>
    <w:p w:rsidR="4731C0D6" w:rsidP="1AEBD640" w:rsidRDefault="4731C0D6" w14:paraId="72690654" w14:textId="616901E4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4731C0D6">
        <w:rPr/>
        <w:t>1 – Campo para digitar o email.</w:t>
      </w:r>
    </w:p>
    <w:p w:rsidR="4731C0D6" w:rsidP="1AEBD640" w:rsidRDefault="4731C0D6" w14:paraId="1AAAB644" w14:textId="335C6A83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4731C0D6">
        <w:rPr/>
        <w:t>2 – Campo para digitar a senha.</w:t>
      </w:r>
    </w:p>
    <w:p w:rsidR="4731C0D6" w:rsidP="1AEBD640" w:rsidRDefault="4731C0D6" w14:paraId="5CD60124" w14:textId="42E4C0E7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4731C0D6">
        <w:rPr/>
        <w:t xml:space="preserve">3 - Botão de entrar para validar </w:t>
      </w:r>
      <w:r w:rsidR="4731C0D6">
        <w:rPr/>
        <w:t>email</w:t>
      </w:r>
      <w:r w:rsidR="4731C0D6">
        <w:rPr/>
        <w:t xml:space="preserve"> e senha.</w:t>
      </w:r>
    </w:p>
    <w:p w:rsidR="4731C0D6" w:rsidP="1AEBD640" w:rsidRDefault="4731C0D6" w14:paraId="0BF48607" w14:textId="3CC2DEE3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4731C0D6">
        <w:rPr/>
        <w:t>4 - Botão de cadastrar para conduzir a página cadastro caso o usuário não tenha cadastro.</w:t>
      </w:r>
    </w:p>
    <w:p w:rsidR="1AEBD640" w:rsidP="1AEBD640" w:rsidRDefault="1AEBD640" w14:paraId="37EFA3C5" w14:textId="5044B48E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</w:p>
    <w:p w:rsidR="239CB9BA" w:rsidP="1AEBD640" w:rsidRDefault="239CB9BA" w14:paraId="212E6D82" w14:textId="260092B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239CB9BA">
        <w:drawing>
          <wp:inline wp14:editId="677A3473" wp14:anchorId="483F4899">
            <wp:extent cx="7067548" cy="3943350"/>
            <wp:effectExtent l="0" t="0" r="0" b="0"/>
            <wp:docPr id="1425986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48668828b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48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BD640" w:rsidP="1AEBD640" w:rsidRDefault="1AEBD640" w14:paraId="290B3746" w14:textId="2374B2E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239CB9BA" w:rsidP="1AEBD640" w:rsidRDefault="239CB9BA" w14:paraId="115ADBE0" w14:textId="6D0B80B0">
      <w:pPr>
        <w:pStyle w:val="Normal"/>
        <w:bidi w:val="0"/>
        <w:spacing w:before="0" w:beforeAutospacing="off" w:after="0" w:afterAutospacing="off" w:line="259" w:lineRule="auto"/>
        <w:ind w:left="708" w:right="0"/>
        <w:jc w:val="left"/>
      </w:pPr>
      <w:r w:rsidR="239CB9BA">
        <w:rPr/>
        <w:t xml:space="preserve">Descrevendo os campos da página: </w:t>
      </w:r>
    </w:p>
    <w:p w:rsidR="239CB9BA" w:rsidP="1AEBD640" w:rsidRDefault="239CB9BA" w14:paraId="5302EA8C" w14:textId="5ED4D8B1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239CB9BA">
        <w:rPr/>
        <w:t>1 – Campo para digitar o nome.</w:t>
      </w:r>
    </w:p>
    <w:p w:rsidR="239CB9BA" w:rsidP="1AEBD640" w:rsidRDefault="239CB9BA" w14:paraId="3519CC13" w14:textId="749E0D00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239CB9BA">
        <w:rPr/>
        <w:t>2 – Campo para digitar o email.</w:t>
      </w:r>
    </w:p>
    <w:p w:rsidR="239CB9BA" w:rsidP="28E3E31C" w:rsidRDefault="239CB9BA" w14:paraId="631F271D" w14:textId="72529DA7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 w:firstLine="0"/>
        <w:jc w:val="left"/>
      </w:pPr>
      <w:r w:rsidR="239CB9BA">
        <w:rPr/>
        <w:t>3 – Campo para digitar o nome da empresa.</w:t>
      </w:r>
    </w:p>
    <w:p w:rsidR="239CB9BA" w:rsidP="1AEBD640" w:rsidRDefault="239CB9BA" w14:paraId="49ACE4A2" w14:textId="1BA74E75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239CB9BA">
        <w:rPr/>
        <w:t>4 – Campo para digitar o telefone.</w:t>
      </w:r>
    </w:p>
    <w:p w:rsidR="239CB9BA" w:rsidP="1AEBD640" w:rsidRDefault="239CB9BA" w14:paraId="79D2599A" w14:textId="13E34AEF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239CB9BA">
        <w:rPr/>
        <w:t>5 – Campo para digitar o tipo de empresa.</w:t>
      </w:r>
    </w:p>
    <w:p w:rsidR="239CB9BA" w:rsidP="1AEBD640" w:rsidRDefault="239CB9BA" w14:paraId="620F85CA" w14:textId="23FDB4E4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239CB9BA">
        <w:rPr/>
        <w:t>6 – Campo para digitar a senha.</w:t>
      </w:r>
    </w:p>
    <w:p w:rsidR="239CB9BA" w:rsidP="1AEBD640" w:rsidRDefault="239CB9BA" w14:paraId="05F608F6" w14:textId="380BD31A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239CB9BA">
        <w:rPr/>
        <w:t>7 - Botão de cadastrar-se para cadastrar um novo usuário.</w:t>
      </w:r>
    </w:p>
    <w:p w:rsidR="1AEBD640" w:rsidP="1AEBD640" w:rsidRDefault="1AEBD640" w14:paraId="151A02A5" w14:textId="17778302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</w:p>
    <w:p w:rsidR="5FE0F502" w:rsidP="1AEBD640" w:rsidRDefault="5FE0F502" w14:paraId="4ED49D7D" w14:textId="3E46595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FE0F502">
        <w:drawing>
          <wp:inline wp14:editId="4BB5DDC2" wp14:anchorId="2B5DC2E5">
            <wp:extent cx="7067548" cy="3962400"/>
            <wp:effectExtent l="0" t="0" r="0" b="0"/>
            <wp:docPr id="768478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1cb520300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48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0F502" w:rsidP="1AEBD640" w:rsidRDefault="5FE0F502" w14:paraId="662171C2" w14:textId="1B571413">
      <w:pPr>
        <w:pStyle w:val="Normal"/>
        <w:bidi w:val="0"/>
        <w:spacing w:before="0" w:beforeAutospacing="off" w:after="0" w:afterAutospacing="off" w:line="259" w:lineRule="auto"/>
        <w:ind w:left="708" w:right="0"/>
        <w:jc w:val="left"/>
      </w:pPr>
      <w:r w:rsidR="5FE0F502">
        <w:rPr/>
        <w:t xml:space="preserve">Descrevendo os campos da página: </w:t>
      </w:r>
    </w:p>
    <w:p w:rsidR="5FE0F502" w:rsidP="1AEBD640" w:rsidRDefault="5FE0F502" w14:paraId="5BF5AD46" w14:textId="275EB921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FE0F502">
        <w:rPr/>
        <w:t>1 – Link para a própria página home.</w:t>
      </w:r>
    </w:p>
    <w:p w:rsidR="5FE0F502" w:rsidP="1AEBD640" w:rsidRDefault="5FE0F502" w14:paraId="3417BB4B" w14:textId="1DD197DC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FE0F502">
        <w:rPr/>
        <w:t>2 – Link para a página cadastro de produtos.</w:t>
      </w:r>
    </w:p>
    <w:p w:rsidR="5FE0F502" w:rsidP="28E3E31C" w:rsidRDefault="5FE0F502" w14:paraId="08961426" w14:textId="2A7AF409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FE0F502">
        <w:rPr/>
        <w:t xml:space="preserve">3 – </w:t>
      </w:r>
      <w:r w:rsidR="23E4FB95">
        <w:rPr/>
        <w:t xml:space="preserve">Link para a página cadastro de </w:t>
      </w:r>
      <w:r w:rsidR="1E029753">
        <w:rPr/>
        <w:t>vendas</w:t>
      </w:r>
      <w:r w:rsidR="23E4FB95">
        <w:rPr/>
        <w:t>.</w:t>
      </w:r>
    </w:p>
    <w:p w:rsidR="5FE0F502" w:rsidP="1AEBD640" w:rsidRDefault="5FE0F502" w14:paraId="478BBF6C" w14:textId="1360932F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FE0F502">
        <w:rPr/>
        <w:t xml:space="preserve">4 – </w:t>
      </w:r>
      <w:r w:rsidR="44126530">
        <w:rPr/>
        <w:t xml:space="preserve">Link para a página </w:t>
      </w:r>
      <w:r w:rsidR="1978AA76">
        <w:rPr/>
        <w:t>financeiro</w:t>
      </w:r>
      <w:r w:rsidR="44126530">
        <w:rPr/>
        <w:t>.</w:t>
      </w:r>
    </w:p>
    <w:p w:rsidR="5FE0F502" w:rsidP="1AEBD640" w:rsidRDefault="5FE0F502" w14:paraId="1E47C760" w14:textId="77EF09C1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FE0F502">
        <w:rPr/>
        <w:t xml:space="preserve">5 – </w:t>
      </w:r>
      <w:r w:rsidR="2AA1517E">
        <w:rPr/>
        <w:t xml:space="preserve">Link para a página </w:t>
      </w:r>
      <w:r w:rsidR="025CB111">
        <w:rPr/>
        <w:t>de estátistica</w:t>
      </w:r>
      <w:r w:rsidR="2AA1517E">
        <w:rPr/>
        <w:t>.</w:t>
      </w:r>
    </w:p>
    <w:p w:rsidR="5FE0F502" w:rsidP="1AEBD640" w:rsidRDefault="5FE0F502" w14:paraId="638CAF06" w14:textId="46A39D1D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FE0F502">
        <w:rPr/>
        <w:t xml:space="preserve">6 – Campo </w:t>
      </w:r>
      <w:r w:rsidR="1051F5D9">
        <w:rPr/>
        <w:t>para anotar tarefas do dia</w:t>
      </w:r>
      <w:r w:rsidR="5FE0F502">
        <w:rPr/>
        <w:t>.</w:t>
      </w:r>
    </w:p>
    <w:p w:rsidR="5FE0F502" w:rsidP="1AEBD640" w:rsidRDefault="5FE0F502" w14:paraId="67D55350" w14:textId="72EF00E2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FE0F502">
        <w:rPr/>
        <w:t>7</w:t>
      </w:r>
      <w:r w:rsidR="72EAD47F">
        <w:rPr/>
        <w:t xml:space="preserve"> – Caixa onde vai aparecer novas notificações</w:t>
      </w:r>
      <w:r w:rsidR="5FE0F502">
        <w:rPr/>
        <w:t>.</w:t>
      </w:r>
    </w:p>
    <w:p w:rsidR="1AEBD640" w:rsidP="28E3E31C" w:rsidRDefault="1AEBD640" w14:paraId="30CBA5EB" w14:textId="3EFF9740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</w:p>
    <w:p w:rsidR="1AEBD640" w:rsidP="1AEBD640" w:rsidRDefault="1AEBD640" w14:paraId="6AA7B608" w14:textId="78E4A7E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318FB9B1">
        <w:drawing>
          <wp:inline wp14:editId="52AC3764" wp14:anchorId="40387D1A">
            <wp:extent cx="5197290" cy="3436918"/>
            <wp:effectExtent l="0" t="0" r="0" b="0"/>
            <wp:docPr id="1096844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eb90e9bfa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BD640" w:rsidP="1AEBD640" w:rsidRDefault="1AEBD640" w14:paraId="187511BF" w14:textId="021158E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1AEBD640" w:rsidP="28E3E31C" w:rsidRDefault="1AEBD640" w14:paraId="15BC0130" w14:textId="1B571413">
      <w:pPr>
        <w:pStyle w:val="Normal"/>
        <w:suppressLineNumbers w:val="0"/>
        <w:bidi w:val="0"/>
        <w:spacing w:before="0" w:beforeAutospacing="off" w:after="0" w:afterAutospacing="off" w:line="259" w:lineRule="auto"/>
        <w:ind w:left="708" w:right="0"/>
        <w:jc w:val="left"/>
      </w:pPr>
      <w:r w:rsidR="318FB9B1">
        <w:rPr/>
        <w:t xml:space="preserve">Descrevendo os campos da página: </w:t>
      </w:r>
    </w:p>
    <w:p w:rsidR="1AEBD640" w:rsidP="28E3E31C" w:rsidRDefault="1AEBD640" w14:paraId="3B3868BE" w14:textId="2D8CC35A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18FB9B1">
        <w:rPr/>
        <w:t>1 – Link para a página home.</w:t>
      </w:r>
    </w:p>
    <w:p w:rsidR="1AEBD640" w:rsidP="28E3E31C" w:rsidRDefault="1AEBD640" w14:paraId="4712CB2F" w14:textId="67C31B7A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18FB9B1">
        <w:rPr/>
        <w:t>2 – Link para a própria página cadastro de produtos.</w:t>
      </w:r>
    </w:p>
    <w:p w:rsidR="1AEBD640" w:rsidP="28E3E31C" w:rsidRDefault="1AEBD640" w14:paraId="78E91FEE" w14:textId="2A7AF409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18FB9B1">
        <w:rPr/>
        <w:t>3 – Link para a página cadastro de vendas.</w:t>
      </w:r>
    </w:p>
    <w:p w:rsidR="1AEBD640" w:rsidP="28E3E31C" w:rsidRDefault="1AEBD640" w14:paraId="1B91CBC1" w14:textId="1360932F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18FB9B1">
        <w:rPr/>
        <w:t>4 – Link para a página financeiro.</w:t>
      </w:r>
    </w:p>
    <w:p w:rsidR="1AEBD640" w:rsidP="28E3E31C" w:rsidRDefault="1AEBD640" w14:paraId="7EA219CD" w14:textId="77EF09C1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18FB9B1">
        <w:rPr/>
        <w:t>5 – Link para a página de estátistica.</w:t>
      </w:r>
    </w:p>
    <w:p w:rsidR="1AEBD640" w:rsidP="28E3E31C" w:rsidRDefault="1AEBD640" w14:paraId="0C1A8BD9" w14:textId="76F84839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18FB9B1">
        <w:rPr/>
        <w:t>6 – Campo para adicionar código do produto.</w:t>
      </w:r>
    </w:p>
    <w:p w:rsidR="1AEBD640" w:rsidP="28E3E31C" w:rsidRDefault="1AEBD640" w14:paraId="0E8C79C9" w14:textId="6619129F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18FB9B1">
        <w:rPr/>
        <w:t xml:space="preserve">7 – Campo para adicionar nome </w:t>
      </w:r>
      <w:r w:rsidR="318FB9B1">
        <w:rPr/>
        <w:t>do</w:t>
      </w:r>
      <w:r w:rsidR="318FB9B1">
        <w:rPr/>
        <w:t xml:space="preserve"> produto.</w:t>
      </w:r>
    </w:p>
    <w:p w:rsidR="1AEBD640" w:rsidP="28E3E31C" w:rsidRDefault="1AEBD640" w14:paraId="703BBBEC" w14:textId="39BC89DF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61B27063">
        <w:rPr/>
        <w:t>8 – Campo para adicionar descrição do produto.</w:t>
      </w:r>
    </w:p>
    <w:p w:rsidR="1AEBD640" w:rsidP="28E3E31C" w:rsidRDefault="1AEBD640" w14:paraId="638C13E9" w14:textId="110A2458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61B27063">
        <w:rPr/>
        <w:t>9 – Campo para adicionar quantidade do produto.</w:t>
      </w:r>
    </w:p>
    <w:p w:rsidR="1AEBD640" w:rsidP="28E3E31C" w:rsidRDefault="1AEBD640" w14:paraId="24473F6D" w14:textId="6DD73FEC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61B27063">
        <w:rPr/>
        <w:t>10 – Campo para adicionar preço do produto.</w:t>
      </w:r>
    </w:p>
    <w:p w:rsidR="1AEBD640" w:rsidP="28E3E31C" w:rsidRDefault="1AEBD640" w14:paraId="48C4AC38" w14:textId="38724B8D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61B27063">
        <w:rPr/>
        <w:t>11 - Botão para adicionar o novo produto.</w:t>
      </w:r>
    </w:p>
    <w:p w:rsidR="1AEBD640" w:rsidP="28E3E31C" w:rsidRDefault="1AEBD640" w14:paraId="027E236A" w14:textId="4E8D47C9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61B27063">
        <w:rPr/>
        <w:t>12 – Tabela que vai aparecer o produto.</w:t>
      </w:r>
    </w:p>
    <w:p w:rsidR="1AEBD640" w:rsidP="1AEBD640" w:rsidRDefault="1AEBD640" w14:paraId="10888138" w14:textId="7B69B78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1AEBD640" w:rsidP="1AEBD640" w:rsidRDefault="1AEBD640" w14:paraId="01F164F4" w14:textId="2B5B8A8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5ACED83B">
        <w:drawing>
          <wp:inline wp14:editId="5977097F" wp14:anchorId="530C75CE">
            <wp:extent cx="5143944" cy="2895851"/>
            <wp:effectExtent l="0" t="0" r="0" b="0"/>
            <wp:docPr id="1792464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3b30170be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BD640" w:rsidP="1AEBD640" w:rsidRDefault="1AEBD640" w14:paraId="6D20AC32" w14:textId="1A8CAB6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5ACED83B" w:rsidP="28E3E31C" w:rsidRDefault="5ACED83B" w14:paraId="458B8BFA" w14:textId="1B571413">
      <w:pPr>
        <w:pStyle w:val="Normal"/>
        <w:bidi w:val="0"/>
        <w:spacing w:before="0" w:beforeAutospacing="off" w:after="0" w:afterAutospacing="off" w:line="259" w:lineRule="auto"/>
        <w:ind w:left="708" w:right="0"/>
        <w:jc w:val="left"/>
      </w:pPr>
      <w:r w:rsidR="5ACED83B">
        <w:rPr/>
        <w:t xml:space="preserve">Descrevendo os campos da página: </w:t>
      </w:r>
    </w:p>
    <w:p w:rsidR="5ACED83B" w:rsidP="28E3E31C" w:rsidRDefault="5ACED83B" w14:paraId="2817F976" w14:textId="2D8CC35A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ACED83B">
        <w:rPr/>
        <w:t>1 – Link para a página home.</w:t>
      </w:r>
    </w:p>
    <w:p w:rsidR="5ACED83B" w:rsidP="28E3E31C" w:rsidRDefault="5ACED83B" w14:paraId="3E7F91E7" w14:textId="7A57A5D3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ACED83B">
        <w:rPr/>
        <w:t>2 – Link para a página cadastro de produtos.</w:t>
      </w:r>
    </w:p>
    <w:p w:rsidR="5ACED83B" w:rsidP="28E3E31C" w:rsidRDefault="5ACED83B" w14:paraId="7BB404AF" w14:textId="4F8A7CDB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ACED83B">
        <w:rPr/>
        <w:t>3 – Link para a própria página cadastro de vendas.</w:t>
      </w:r>
    </w:p>
    <w:p w:rsidR="5ACED83B" w:rsidP="28E3E31C" w:rsidRDefault="5ACED83B" w14:paraId="0B3CB3E0" w14:textId="1360932F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ACED83B">
        <w:rPr/>
        <w:t>4 – Link para a página financeiro.</w:t>
      </w:r>
    </w:p>
    <w:p w:rsidR="5ACED83B" w:rsidP="28E3E31C" w:rsidRDefault="5ACED83B" w14:paraId="0D45F394" w14:textId="77EF09C1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ACED83B">
        <w:rPr/>
        <w:t>5 – Link para a página de estátistica.</w:t>
      </w:r>
    </w:p>
    <w:p w:rsidR="5ACED83B" w:rsidP="28E3E31C" w:rsidRDefault="5ACED83B" w14:paraId="25040AB3" w14:textId="71E0C53A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ACED83B">
        <w:rPr/>
        <w:t>6 – Campo para colocar a data da venda.</w:t>
      </w:r>
    </w:p>
    <w:p w:rsidR="5ACED83B" w:rsidP="28E3E31C" w:rsidRDefault="5ACED83B" w14:paraId="31FB983F" w14:textId="0CF1A299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ACED83B">
        <w:rPr/>
        <w:t xml:space="preserve">7 – </w:t>
      </w:r>
      <w:r w:rsidR="2C234E77">
        <w:rPr/>
        <w:t>Campo para mostrar os produtos vendidos</w:t>
      </w:r>
      <w:r w:rsidR="5ACED83B">
        <w:rPr/>
        <w:t>.</w:t>
      </w:r>
    </w:p>
    <w:p w:rsidR="5ACED83B" w:rsidP="28E3E31C" w:rsidRDefault="5ACED83B" w14:paraId="461C022A" w14:textId="57B71E7F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ACED83B">
        <w:rPr/>
        <w:t xml:space="preserve">8 – </w:t>
      </w:r>
      <w:r w:rsidR="4736F5D0">
        <w:rPr/>
        <w:t>Botão para remover o produto</w:t>
      </w:r>
      <w:r w:rsidR="5ACED83B">
        <w:rPr/>
        <w:t>.</w:t>
      </w:r>
    </w:p>
    <w:p w:rsidR="5ACED83B" w:rsidP="28E3E31C" w:rsidRDefault="5ACED83B" w14:paraId="309A22FA" w14:textId="3CCF2D8E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ACED83B">
        <w:rPr/>
        <w:t xml:space="preserve">9 – </w:t>
      </w:r>
      <w:r w:rsidR="5818A29E">
        <w:rPr/>
        <w:t>B</w:t>
      </w:r>
      <w:r w:rsidR="5ACED83B">
        <w:rPr/>
        <w:t>o</w:t>
      </w:r>
      <w:r w:rsidR="5818A29E">
        <w:rPr/>
        <w:t>tão para adicionar o produto</w:t>
      </w:r>
      <w:r w:rsidR="5ACED83B">
        <w:rPr/>
        <w:t>.</w:t>
      </w:r>
    </w:p>
    <w:p w:rsidR="5ACED83B" w:rsidP="28E3E31C" w:rsidRDefault="5ACED83B" w14:paraId="14CDE00F" w14:textId="0E4398F8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ACED83B">
        <w:rPr/>
        <w:t xml:space="preserve">10 – Campo para </w:t>
      </w:r>
      <w:r w:rsidR="4BAB430C">
        <w:rPr/>
        <w:t>mostrar valor total da venda</w:t>
      </w:r>
      <w:r w:rsidR="5ACED83B">
        <w:rPr/>
        <w:t>.</w:t>
      </w:r>
    </w:p>
    <w:p w:rsidR="5ACED83B" w:rsidP="28E3E31C" w:rsidRDefault="5ACED83B" w14:paraId="2B07C591" w14:textId="6F1B705D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ACED83B">
        <w:rPr/>
        <w:t>11 - Botão</w:t>
      </w:r>
      <w:r w:rsidR="0E7B5125">
        <w:rPr/>
        <w:t xml:space="preserve"> para salvar</w:t>
      </w:r>
      <w:r w:rsidR="5ACED83B">
        <w:rPr/>
        <w:t>.</w:t>
      </w:r>
    </w:p>
    <w:p w:rsidR="5ACED83B" w:rsidP="28E3E31C" w:rsidRDefault="5ACED83B" w14:paraId="0767A85B" w14:textId="661621F7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5ACED83B">
        <w:rPr/>
        <w:t>12 – Tabela que vai aparecer o</w:t>
      </w:r>
      <w:r w:rsidR="43B40FDD">
        <w:rPr/>
        <w:t>s registros das vendas</w:t>
      </w:r>
      <w:r w:rsidR="5ACED83B">
        <w:rPr/>
        <w:t>.</w:t>
      </w:r>
    </w:p>
    <w:p w:rsidR="28E3E31C" w:rsidP="28E3E31C" w:rsidRDefault="28E3E31C" w14:paraId="6C4112C7" w14:textId="624107B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DD1AB9B" w:rsidP="28E3E31C" w:rsidRDefault="3DD1AB9B" w14:paraId="2AA932DF" w14:textId="404D321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DD1AB9B">
        <w:drawing>
          <wp:inline wp14:editId="6CC6979E" wp14:anchorId="427D0003">
            <wp:extent cx="5128705" cy="2911092"/>
            <wp:effectExtent l="0" t="0" r="0" b="0"/>
            <wp:docPr id="16412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3b9907328146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3E31C" w:rsidP="28E3E31C" w:rsidRDefault="28E3E31C" w14:paraId="6A032971" w14:textId="41B97AD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DD1AB9B" w:rsidP="28E3E31C" w:rsidRDefault="3DD1AB9B" w14:paraId="4A0F7099" w14:textId="1B571413">
      <w:pPr>
        <w:pStyle w:val="Normal"/>
        <w:bidi w:val="0"/>
        <w:spacing w:before="0" w:beforeAutospacing="off" w:after="0" w:afterAutospacing="off" w:line="259" w:lineRule="auto"/>
        <w:ind w:left="708" w:right="0"/>
        <w:jc w:val="left"/>
      </w:pPr>
      <w:r w:rsidR="3DD1AB9B">
        <w:rPr/>
        <w:t xml:space="preserve">Descrevendo os campos da página: </w:t>
      </w:r>
    </w:p>
    <w:p w:rsidR="3DD1AB9B" w:rsidP="28E3E31C" w:rsidRDefault="3DD1AB9B" w14:paraId="38B92393" w14:textId="2D8CC35A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DD1AB9B">
        <w:rPr/>
        <w:t>1 – Link para a página home.</w:t>
      </w:r>
    </w:p>
    <w:p w:rsidR="3DD1AB9B" w:rsidP="28E3E31C" w:rsidRDefault="3DD1AB9B" w14:paraId="31DABCA7" w14:textId="7A57A5D3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DD1AB9B">
        <w:rPr/>
        <w:t>2 – Link para a página cadastro de produtos.</w:t>
      </w:r>
    </w:p>
    <w:p w:rsidR="3DD1AB9B" w:rsidP="28E3E31C" w:rsidRDefault="3DD1AB9B" w14:paraId="0965AF2B" w14:textId="6A13E71F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DD1AB9B">
        <w:rPr/>
        <w:t>3 – Link para a página cadastro de vendas.</w:t>
      </w:r>
    </w:p>
    <w:p w:rsidR="3DD1AB9B" w:rsidP="28E3E31C" w:rsidRDefault="3DD1AB9B" w14:paraId="666C2D5A" w14:textId="5CA649F5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DD1AB9B">
        <w:rPr/>
        <w:t>4 – Link para a própria página financeiro.</w:t>
      </w:r>
    </w:p>
    <w:p w:rsidR="3DD1AB9B" w:rsidP="28E3E31C" w:rsidRDefault="3DD1AB9B" w14:paraId="4FED6822" w14:textId="77EF09C1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DD1AB9B">
        <w:rPr/>
        <w:t>5 – Link para a página de estátistica.</w:t>
      </w:r>
    </w:p>
    <w:p w:rsidR="3DD1AB9B" w:rsidP="28E3E31C" w:rsidRDefault="3DD1AB9B" w14:paraId="6F5051D9" w14:textId="67F214C2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DD1AB9B">
        <w:rPr/>
        <w:t>6 – Campo para colocar a data do lançamento.</w:t>
      </w:r>
    </w:p>
    <w:p w:rsidR="3DD1AB9B" w:rsidP="28E3E31C" w:rsidRDefault="3DD1AB9B" w14:paraId="614A0C94" w14:textId="5C8DA03E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DD1AB9B">
        <w:rPr/>
        <w:t>7 – Campo para identificar se foi entrada ou saída.</w:t>
      </w:r>
    </w:p>
    <w:p w:rsidR="3DD1AB9B" w:rsidP="28E3E31C" w:rsidRDefault="3DD1AB9B" w14:paraId="2AD6A956" w14:textId="6A0D5D53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DD1AB9B">
        <w:rPr/>
        <w:t>8 – Campo para adicionar uma descrição.</w:t>
      </w:r>
    </w:p>
    <w:p w:rsidR="3DD1AB9B" w:rsidP="28E3E31C" w:rsidRDefault="3DD1AB9B" w14:paraId="2AD977AB" w14:textId="742F8665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DD1AB9B">
        <w:rPr/>
        <w:t>9 – Campo</w:t>
      </w:r>
      <w:r w:rsidR="7A3D5CF3">
        <w:rPr/>
        <w:t xml:space="preserve"> para adicionar o valor</w:t>
      </w:r>
      <w:r w:rsidR="3DD1AB9B">
        <w:rPr/>
        <w:t>.</w:t>
      </w:r>
    </w:p>
    <w:p w:rsidR="3DD1AB9B" w:rsidP="28E3E31C" w:rsidRDefault="3DD1AB9B" w14:paraId="251323DE" w14:textId="3B3C3261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DD1AB9B">
        <w:rPr/>
        <w:t>10 – Ca</w:t>
      </w:r>
      <w:r w:rsidR="56778E0E">
        <w:rPr/>
        <w:t>mpo para identificar a categoria que pertence o lançamento</w:t>
      </w:r>
      <w:r w:rsidR="3DD1AB9B">
        <w:rPr/>
        <w:t>.</w:t>
      </w:r>
    </w:p>
    <w:p w:rsidR="3DD1AB9B" w:rsidP="28E3E31C" w:rsidRDefault="3DD1AB9B" w14:paraId="0CC74BBC" w14:textId="6F1B705D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DD1AB9B">
        <w:rPr/>
        <w:t>11 - Botão para salvar.</w:t>
      </w:r>
    </w:p>
    <w:p w:rsidR="3DD1AB9B" w:rsidP="28E3E31C" w:rsidRDefault="3DD1AB9B" w14:paraId="5FBCEE45" w14:textId="475BB6DB">
      <w:pPr>
        <w:pStyle w:val="Normal"/>
        <w:suppressLineNumbers w:val="0"/>
        <w:bidi w:val="0"/>
        <w:spacing w:before="0" w:beforeAutospacing="off" w:after="0" w:afterAutospacing="off" w:line="259" w:lineRule="auto"/>
        <w:ind w:left="1416" w:right="0"/>
        <w:jc w:val="left"/>
      </w:pPr>
      <w:r w:rsidR="3DD1AB9B">
        <w:rPr/>
        <w:t>12 – Tabela que vai aparecer os registros d</w:t>
      </w:r>
      <w:r w:rsidR="4D46D4E6">
        <w:rPr/>
        <w:t>os lançamento financeiro</w:t>
      </w:r>
      <w:r w:rsidR="3DD1AB9B">
        <w:rPr/>
        <w:t>.</w:t>
      </w:r>
    </w:p>
    <w:p w:rsidR="28E3E31C" w:rsidP="28E3E31C" w:rsidRDefault="28E3E31C" w14:paraId="561D4D06" w14:textId="6326CB9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C99477F" w:rsidP="28E3E31C" w:rsidRDefault="2C99477F" w14:paraId="5F9D3B97" w14:textId="5AE462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2C99477F">
        <w:drawing>
          <wp:inline wp14:editId="2BC8E168" wp14:anchorId="6EC955BB">
            <wp:extent cx="5281117" cy="2949196"/>
            <wp:effectExtent l="0" t="0" r="0" b="0"/>
            <wp:docPr id="1395705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7554758f8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3E31C" w:rsidP="28E3E31C" w:rsidRDefault="28E3E31C" w14:paraId="2C6BA163" w14:textId="69A3341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C99477F" w:rsidP="28E3E31C" w:rsidRDefault="2C99477F" w14:paraId="1EE2EFA2" w14:textId="373A75E4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left"/>
      </w:pPr>
      <w:r w:rsidR="2C99477F">
        <w:rPr/>
        <w:t>Está página será implementada na próxima entrega de PI(3ºSEM) por enquanto ela é só uma prévia.</w:t>
      </w:r>
    </w:p>
    <w:p w:rsidR="28E3E31C" w:rsidP="28E3E31C" w:rsidRDefault="28E3E31C" w14:paraId="4C35235F" w14:textId="0E0B8F3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02D4027" w:rsidP="1AEBD640" w:rsidRDefault="002D4027" w14:paraId="1E24E4F0" w14:textId="2D534FF7">
      <w:pPr>
        <w:pStyle w:val="Comment"/>
        <w:spacing w:after="0"/>
        <w:ind/>
      </w:pPr>
      <w:r w:rsidRPr="1AEBD640" w:rsidR="002D402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eastAsia="zh-CN" w:bidi="ar-SA"/>
        </w:rPr>
        <w:t>Modelo de Arquitetura</w:t>
      </w:r>
      <w:r w:rsidRPr="1AEBD640" w:rsidR="002D4027">
        <w:rPr>
          <w:b w:val="1"/>
          <w:bCs w:val="1"/>
        </w:rPr>
        <w:t xml:space="preserve"> </w:t>
      </w:r>
    </w:p>
    <w:p w:rsidR="002D4027" w:rsidP="73067E56" w:rsidRDefault="002D4027" w14:paraId="0A6959E7" w14:textId="474F71E1">
      <w:pPr>
        <w:pStyle w:val="Normal"/>
        <w:ind w:left="1416"/>
        <w:rPr>
          <w:b w:val="1"/>
          <w:bCs w:val="1"/>
        </w:rPr>
      </w:pPr>
      <w:r w:rsidR="002D4027">
        <w:rPr/>
        <w:t xml:space="preserve"> </w:t>
      </w:r>
    </w:p>
    <w:p w:rsidR="002D4027" w:rsidRDefault="002D4027" w14:paraId="5D96D433" w14:textId="0B15749D">
      <w:pPr>
        <w:ind w:left="1416"/>
      </w:pPr>
      <w:proofErr w:type="gramStart"/>
      <w:r w:rsidR="002D4027">
        <w:rPr/>
        <w:t>A  Figura</w:t>
      </w:r>
      <w:r w:rsidR="002D4027">
        <w:rPr/>
        <w:t xml:space="preserve"> </w:t>
      </w:r>
      <w:r w:rsidR="550C700E">
        <w:rPr/>
        <w:t xml:space="preserve">a </w:t>
      </w:r>
      <w:r w:rsidR="550C700E">
        <w:rPr/>
        <w:t>seguir</w:t>
      </w:r>
      <w:r w:rsidR="002D4027">
        <w:rPr/>
        <w:t xml:space="preserve">  apresenta</w:t>
      </w:r>
      <w:r w:rsidR="002D4027">
        <w:rPr/>
        <w:t xml:space="preserve">  o </w:t>
      </w:r>
      <w:r w:rsidR="002D4027">
        <w:rPr/>
        <w:t>modelo  de</w:t>
      </w:r>
      <w:r w:rsidR="002D4027">
        <w:rPr/>
        <w:t xml:space="preserve">  </w:t>
      </w:r>
      <w:r w:rsidR="002D4027">
        <w:rPr/>
        <w:t>arquitetura  do</w:t>
      </w:r>
      <w:r w:rsidR="002D4027">
        <w:rPr/>
        <w:t xml:space="preserve">  </w:t>
      </w:r>
      <w:r w:rsidR="002D4027">
        <w:rPr/>
        <w:t>caso  de</w:t>
      </w:r>
      <w:r w:rsidR="002D4027">
        <w:rPr/>
        <w:t xml:space="preserve">  uso  </w:t>
      </w:r>
      <w:r w:rsidR="45A81B96">
        <w:rPr/>
        <w:t>Cadastra</w:t>
      </w:r>
      <w:r w:rsidR="41B38A52">
        <w:rPr/>
        <w:t>r</w:t>
      </w:r>
      <w:r w:rsidR="45A81B96">
        <w:rPr/>
        <w:t xml:space="preserve"> um novo usuário</w:t>
      </w:r>
      <w:r w:rsidR="002D4027">
        <w:rPr/>
        <w:t>.</w:t>
      </w:r>
      <w:r w:rsidR="002D4027">
        <w:rPr/>
        <w:t xml:space="preserve"> </w:t>
      </w:r>
      <w:proofErr w:type="gramEnd"/>
    </w:p>
    <w:p w:rsidR="002D4027" w:rsidRDefault="002D4027" w14:paraId="4B4D7232" w14:textId="77777777">
      <w:pPr>
        <w:ind w:left="1416"/>
      </w:pPr>
    </w:p>
    <w:p w:rsidR="002D4027" w:rsidP="73067E56" w:rsidRDefault="00C56926" w14:paraId="6BD454E1" w14:textId="472A0218">
      <w:pPr>
        <w:pStyle w:val="Normal"/>
        <w:ind w:left="1416"/>
      </w:pPr>
      <w:r w:rsidR="653E47AD">
        <w:drawing>
          <wp:inline wp14:editId="07F800CA" wp14:anchorId="03B6FED5">
            <wp:extent cx="4968672" cy="3970364"/>
            <wp:effectExtent l="0" t="0" r="0" b="0"/>
            <wp:docPr id="392683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8355152a44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76740" w:rsidP="39076740" w:rsidRDefault="39076740" w14:paraId="48E0E545" w14:textId="52B8F0BC">
      <w:pPr>
        <w:ind w:left="1416"/>
      </w:pPr>
    </w:p>
    <w:p w:rsidR="653E47AD" w:rsidP="73067E56" w:rsidRDefault="653E47AD" w14:paraId="3D85E7FC" w14:textId="13ECFC5E">
      <w:pPr>
        <w:ind w:left="1416"/>
      </w:pPr>
      <w:r w:rsidR="653E47AD">
        <w:rPr/>
        <w:t>A  Figura</w:t>
      </w:r>
      <w:r w:rsidR="653E47AD">
        <w:rPr/>
        <w:t xml:space="preserve"> a </w:t>
      </w:r>
      <w:r w:rsidR="653E47AD">
        <w:rPr/>
        <w:t>seguir  apresenta</w:t>
      </w:r>
      <w:r w:rsidR="653E47AD">
        <w:rPr/>
        <w:t xml:space="preserve">  o </w:t>
      </w:r>
      <w:r w:rsidR="653E47AD">
        <w:rPr/>
        <w:t>modelo  de</w:t>
      </w:r>
      <w:r w:rsidR="653E47AD">
        <w:rPr/>
        <w:t xml:space="preserve">  </w:t>
      </w:r>
      <w:r w:rsidR="653E47AD">
        <w:rPr/>
        <w:t>arquitetura  do</w:t>
      </w:r>
      <w:r w:rsidR="653E47AD">
        <w:rPr/>
        <w:t xml:space="preserve">  </w:t>
      </w:r>
      <w:r w:rsidR="653E47AD">
        <w:rPr/>
        <w:t>caso  de</w:t>
      </w:r>
      <w:r w:rsidR="653E47AD">
        <w:rPr/>
        <w:t xml:space="preserve">  uso  </w:t>
      </w:r>
      <w:r w:rsidR="653E47AD">
        <w:rPr/>
        <w:t>Cadastrar</w:t>
      </w:r>
      <w:r w:rsidR="261CDC95">
        <w:rPr/>
        <w:t>_Produto</w:t>
      </w:r>
      <w:r w:rsidR="261CDC95">
        <w:rPr/>
        <w:t xml:space="preserve">, </w:t>
      </w:r>
      <w:r w:rsidR="261CDC95">
        <w:rPr/>
        <w:t>Registrar_Venda</w:t>
      </w:r>
      <w:r w:rsidR="261CDC95">
        <w:rPr/>
        <w:t xml:space="preserve"> e Lançar_Financeiro</w:t>
      </w:r>
      <w:r w:rsidR="653E47AD">
        <w:rPr/>
        <w:t>.</w:t>
      </w:r>
    </w:p>
    <w:p w:rsidR="73067E56" w:rsidP="73067E56" w:rsidRDefault="73067E56" w14:paraId="27F2BBFD" w14:textId="390D4C0C">
      <w:pPr>
        <w:pStyle w:val="Normal"/>
        <w:ind w:left="1416"/>
      </w:pPr>
    </w:p>
    <w:p w:rsidR="0DA050C1" w:rsidP="73067E56" w:rsidRDefault="0DA050C1" w14:paraId="30F0DDFB" w14:textId="62546DC0">
      <w:pPr>
        <w:pStyle w:val="Normal"/>
        <w:ind w:left="1416"/>
      </w:pPr>
      <w:r w:rsidR="0DA050C1">
        <w:drawing>
          <wp:inline wp14:editId="731980F1" wp14:anchorId="26BC8851">
            <wp:extent cx="5166808" cy="4328535"/>
            <wp:effectExtent l="0" t="0" r="0" b="0"/>
            <wp:docPr id="2026787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1e18489de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67E56" w:rsidP="73067E56" w:rsidRDefault="73067E56" w14:paraId="42B3E1E9" w14:textId="17368C3B">
      <w:pPr>
        <w:pStyle w:val="Normal"/>
        <w:ind w:left="1416"/>
      </w:pPr>
    </w:p>
    <w:p w:rsidR="002D4027" w:rsidRDefault="3094796C" w14:paraId="69DDC952" w14:textId="611AAB6B">
      <w:pPr>
        <w:ind w:left="1416"/>
        <w:rPr>
          <w:b/>
          <w:bCs/>
        </w:rPr>
      </w:pPr>
      <w:r w:rsidRPr="41F65E8C" w:rsidR="04D4475C">
        <w:rPr>
          <w:b w:val="1"/>
          <w:bCs w:val="1"/>
        </w:rPr>
        <w:t xml:space="preserve">Modelo físico do banco de dados  </w:t>
      </w:r>
    </w:p>
    <w:p w:rsidR="41F65E8C" w:rsidP="41F65E8C" w:rsidRDefault="41F65E8C" w14:paraId="29FE8447" w14:textId="7F98135E">
      <w:pPr>
        <w:ind w:left="1416" w:firstLine="0"/>
        <w:rPr>
          <w:b w:val="1"/>
          <w:bCs w:val="1"/>
        </w:rPr>
      </w:pPr>
    </w:p>
    <w:p w:rsidR="37C8A38C" w:rsidP="41F65E8C" w:rsidRDefault="37C8A38C" w14:paraId="4BCA327E" w14:textId="33C9D7ED">
      <w:pPr>
        <w:ind w:left="1416" w:firstLine="0"/>
        <w:rPr>
          <w:b w:val="1"/>
          <w:bCs w:val="1"/>
        </w:rPr>
      </w:pPr>
      <w:r w:rsidRPr="41F65E8C" w:rsidR="37C8A38C">
        <w:rPr>
          <w:b w:val="1"/>
          <w:bCs w:val="1"/>
        </w:rPr>
        <w:t>Código</w:t>
      </w:r>
      <w:r w:rsidRPr="41F65E8C" w:rsidR="37C8A38C">
        <w:rPr>
          <w:b w:val="1"/>
          <w:bCs w:val="1"/>
        </w:rPr>
        <w:t xml:space="preserve"> usado para criação do banco de dados </w:t>
      </w:r>
    </w:p>
    <w:p w:rsidR="41F65E8C" w:rsidP="41F65E8C" w:rsidRDefault="41F65E8C" w14:paraId="3627008C" w14:textId="0F559DB2">
      <w:pPr>
        <w:pStyle w:val="Normal"/>
        <w:ind w:left="1416"/>
        <w:rPr>
          <w:b w:val="1"/>
          <w:bCs w:val="1"/>
        </w:rPr>
      </w:pPr>
    </w:p>
    <w:p w:rsidR="37C8A38C" w:rsidP="41F65E8C" w:rsidRDefault="37C8A38C" w14:paraId="300FD719" w14:textId="0CBF8EDF">
      <w:pPr>
        <w:pStyle w:val="Normal"/>
        <w:ind w:left="2124" w:firstLine="0"/>
        <w:rPr>
          <w:b w:val="0"/>
          <w:bCs w:val="0"/>
          <w:lang w:val="en-US"/>
        </w:rPr>
      </w:pPr>
      <w:r w:rsidRPr="41F65E8C" w:rsidR="37C8A3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 w:eastAsia="zh-CN" w:bidi="ar-SA"/>
        </w:rPr>
        <w:t xml:space="preserve">IF EXISTS (SELECT * FROM </w:t>
      </w:r>
      <w:r w:rsidRPr="41F65E8C" w:rsidR="37C8A3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 w:eastAsia="zh-CN" w:bidi="ar-SA"/>
        </w:rPr>
        <w:t>sys.databases</w:t>
      </w:r>
      <w:r w:rsidRPr="41F65E8C" w:rsidR="37C8A3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 w:eastAsia="zh-CN" w:bidi="ar-SA"/>
        </w:rPr>
        <w:t xml:space="preserve"> WHERE name = '</w:t>
      </w:r>
      <w:r w:rsidRPr="41F65E8C" w:rsidR="37C8A3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 w:eastAsia="zh-CN" w:bidi="ar-SA"/>
        </w:rPr>
        <w:t>EasyAdmin</w:t>
      </w:r>
      <w:r w:rsidRPr="41F65E8C" w:rsidR="37C8A3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 w:eastAsia="zh-CN" w:bidi="ar-SA"/>
        </w:rPr>
        <w:t>')</w:t>
      </w:r>
    </w:p>
    <w:p w:rsidR="37C8A38C" w:rsidP="41F65E8C" w:rsidRDefault="37C8A38C" w14:paraId="0CF9F7E0" w14:textId="2E899E60">
      <w:pPr>
        <w:pStyle w:val="Normal"/>
        <w:ind w:left="2124"/>
        <w:rPr>
          <w:b w:val="0"/>
          <w:bCs w:val="0"/>
        </w:rPr>
      </w:pPr>
      <w:r w:rsidRPr="41F65E8C" w:rsidR="37C8A3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eastAsia="zh-CN" w:bidi="ar-SA"/>
        </w:rPr>
        <w:t xml:space="preserve">   DROP DATABASE </w:t>
      </w:r>
      <w:r w:rsidRPr="41F65E8C" w:rsidR="37C8A3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eastAsia="zh-CN" w:bidi="ar-SA"/>
        </w:rPr>
        <w:t>EasyAdmin</w:t>
      </w:r>
      <w:r w:rsidRPr="41F65E8C" w:rsidR="37C8A3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eastAsia="zh-CN" w:bidi="ar-SA"/>
        </w:rPr>
        <w:t>;</w:t>
      </w:r>
    </w:p>
    <w:p w:rsidR="37C8A38C" w:rsidP="41F65E8C" w:rsidRDefault="37C8A38C" w14:paraId="3BD1E938" w14:textId="68B60B38">
      <w:pPr>
        <w:pStyle w:val="Normal"/>
        <w:ind w:left="2124"/>
        <w:rPr>
          <w:b w:val="0"/>
          <w:bCs w:val="0"/>
        </w:rPr>
      </w:pPr>
      <w:r w:rsidRPr="41F65E8C" w:rsidR="37C8A3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eastAsia="zh-CN" w:bidi="ar-SA"/>
        </w:rPr>
        <w:t xml:space="preserve"> </w:t>
      </w:r>
    </w:p>
    <w:p w:rsidR="37C8A38C" w:rsidP="41F65E8C" w:rsidRDefault="37C8A38C" w14:paraId="0B26F139" w14:textId="4A69CE5B">
      <w:pPr>
        <w:pStyle w:val="Normal"/>
        <w:ind w:left="2124"/>
        <w:rPr>
          <w:b w:val="0"/>
          <w:bCs w:val="0"/>
        </w:rPr>
      </w:pPr>
      <w:r w:rsidRPr="41F65E8C" w:rsidR="37C8A3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eastAsia="zh-CN" w:bidi="ar-SA"/>
        </w:rPr>
        <w:t xml:space="preserve">CREATE DATABASE </w:t>
      </w:r>
      <w:r w:rsidRPr="41F65E8C" w:rsidR="37C8A3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eastAsia="zh-CN" w:bidi="ar-SA"/>
        </w:rPr>
        <w:t>EasyAdmin</w:t>
      </w:r>
      <w:r w:rsidRPr="41F65E8C" w:rsidR="37C8A3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eastAsia="zh-CN" w:bidi="ar-SA"/>
        </w:rPr>
        <w:t>;</w:t>
      </w:r>
    </w:p>
    <w:p w:rsidR="37C8A38C" w:rsidP="41F65E8C" w:rsidRDefault="37C8A38C" w14:paraId="5AEB42A7" w14:textId="77834F25">
      <w:pPr>
        <w:pStyle w:val="Normal"/>
        <w:ind w:left="2124"/>
        <w:rPr>
          <w:b w:val="0"/>
          <w:bCs w:val="0"/>
          <w:sz w:val="22"/>
          <w:szCs w:val="22"/>
        </w:rPr>
      </w:pPr>
      <w:r w:rsidRPr="41F65E8C" w:rsidR="37C8A38C">
        <w:rPr>
          <w:b w:val="0"/>
          <w:bCs w:val="0"/>
          <w:sz w:val="24"/>
          <w:szCs w:val="24"/>
        </w:rPr>
        <w:t xml:space="preserve"> </w:t>
      </w:r>
    </w:p>
    <w:p w:rsidR="37C8A38C" w:rsidP="41F65E8C" w:rsidRDefault="37C8A38C" w14:paraId="14745A47" w14:textId="078E40FB">
      <w:pPr>
        <w:pStyle w:val="Normal"/>
        <w:ind w:left="2124"/>
        <w:rPr>
          <w:b w:val="0"/>
          <w:bCs w:val="0"/>
          <w:sz w:val="22"/>
          <w:szCs w:val="22"/>
        </w:rPr>
      </w:pPr>
      <w:r w:rsidRPr="41F65E8C" w:rsidR="37C8A38C">
        <w:rPr>
          <w:b w:val="0"/>
          <w:bCs w:val="0"/>
          <w:sz w:val="24"/>
          <w:szCs w:val="24"/>
        </w:rPr>
        <w:t xml:space="preserve">USE </w:t>
      </w:r>
      <w:r w:rsidRPr="41F65E8C" w:rsidR="37C8A38C">
        <w:rPr>
          <w:b w:val="0"/>
          <w:bCs w:val="0"/>
          <w:sz w:val="24"/>
          <w:szCs w:val="24"/>
        </w:rPr>
        <w:t>EasyAdmin</w:t>
      </w:r>
      <w:r w:rsidRPr="41F65E8C" w:rsidR="37C8A38C">
        <w:rPr>
          <w:b w:val="0"/>
          <w:bCs w:val="0"/>
          <w:sz w:val="24"/>
          <w:szCs w:val="24"/>
        </w:rPr>
        <w:t>;</w:t>
      </w:r>
    </w:p>
    <w:p w:rsidR="37C8A38C" w:rsidP="41F65E8C" w:rsidRDefault="37C8A38C" w14:paraId="23B265D7" w14:textId="687CE25A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</w:t>
      </w:r>
    </w:p>
    <w:p w:rsidR="37C8A38C" w:rsidP="41F65E8C" w:rsidRDefault="37C8A38C" w14:paraId="5A900FEF" w14:textId="6E14D22F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CREATE TABLE </w:t>
      </w:r>
      <w:r w:rsidR="37C8A38C">
        <w:rPr>
          <w:b w:val="0"/>
          <w:bCs w:val="0"/>
        </w:rPr>
        <w:t>Usuario</w:t>
      </w:r>
      <w:r w:rsidR="37C8A38C">
        <w:rPr>
          <w:b w:val="0"/>
          <w:bCs w:val="0"/>
        </w:rPr>
        <w:t xml:space="preserve"> (</w:t>
      </w:r>
    </w:p>
    <w:p w:rsidR="37C8A38C" w:rsidP="41F65E8C" w:rsidRDefault="37C8A38C" w14:paraId="4A48451B" w14:textId="433CD9AF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Id_Usuario</w:t>
      </w:r>
      <w:r w:rsidR="37C8A38C">
        <w:rPr>
          <w:b w:val="0"/>
          <w:bCs w:val="0"/>
        </w:rPr>
        <w:t xml:space="preserve"> INT </w:t>
      </w:r>
      <w:r w:rsidR="37C8A38C">
        <w:rPr>
          <w:b w:val="0"/>
          <w:bCs w:val="0"/>
        </w:rPr>
        <w:t>IDENTITY(</w:t>
      </w:r>
      <w:r w:rsidR="37C8A38C">
        <w:rPr>
          <w:b w:val="0"/>
          <w:bCs w:val="0"/>
        </w:rPr>
        <w:t>1,1) PRIMARY KEY,</w:t>
      </w:r>
    </w:p>
    <w:p w:rsidR="37C8A38C" w:rsidP="41F65E8C" w:rsidRDefault="37C8A38C" w14:paraId="62D50C5D" w14:textId="69869677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Nome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60) NOT NULL,</w:t>
      </w:r>
    </w:p>
    <w:p w:rsidR="37C8A38C" w:rsidP="41F65E8C" w:rsidRDefault="37C8A38C" w14:paraId="6DEB3BAA" w14:textId="1BD410E5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Email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60) NOT NULL,</w:t>
      </w:r>
    </w:p>
    <w:p w:rsidR="37C8A38C" w:rsidP="41F65E8C" w:rsidRDefault="37C8A38C" w14:paraId="6FD3AE0A" w14:textId="79C2429D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Nome_Empresa</w:t>
      </w:r>
      <w:r w:rsidR="37C8A38C">
        <w:rPr>
          <w:b w:val="0"/>
          <w:bCs w:val="0"/>
        </w:rPr>
        <w:t xml:space="preserve">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60) NOT NULL,</w:t>
      </w:r>
    </w:p>
    <w:p w:rsidR="37C8A38C" w:rsidP="41F65E8C" w:rsidRDefault="37C8A38C" w14:paraId="0BF74073" w14:textId="57158E7F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Tipo_Empresa</w:t>
      </w:r>
      <w:r w:rsidR="37C8A38C">
        <w:rPr>
          <w:b w:val="0"/>
          <w:bCs w:val="0"/>
        </w:rPr>
        <w:t xml:space="preserve">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60) NOT NULL</w:t>
      </w:r>
    </w:p>
    <w:p w:rsidR="37C8A38C" w:rsidP="41F65E8C" w:rsidRDefault="37C8A38C" w14:paraId="04A1C508" w14:textId="0E045E11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);</w:t>
      </w:r>
    </w:p>
    <w:p w:rsidR="37C8A38C" w:rsidP="41F65E8C" w:rsidRDefault="37C8A38C" w14:paraId="14C7E813" w14:textId="78BF4326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</w:t>
      </w:r>
    </w:p>
    <w:p w:rsidR="37C8A38C" w:rsidP="41F65E8C" w:rsidRDefault="37C8A38C" w14:paraId="13FEE994" w14:textId="65AAE1D1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CREATE TABLE Financeiro (</w:t>
      </w:r>
    </w:p>
    <w:p w:rsidR="37C8A38C" w:rsidP="41F65E8C" w:rsidRDefault="37C8A38C" w14:paraId="6C68E2AD" w14:textId="0581F995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Id_Financeiro</w:t>
      </w:r>
      <w:r w:rsidR="37C8A38C">
        <w:rPr>
          <w:b w:val="0"/>
          <w:bCs w:val="0"/>
        </w:rPr>
        <w:t xml:space="preserve"> INT </w:t>
      </w:r>
      <w:r w:rsidR="37C8A38C">
        <w:rPr>
          <w:b w:val="0"/>
          <w:bCs w:val="0"/>
        </w:rPr>
        <w:t>IDENTITY(</w:t>
      </w:r>
      <w:r w:rsidR="37C8A38C">
        <w:rPr>
          <w:b w:val="0"/>
          <w:bCs w:val="0"/>
        </w:rPr>
        <w:t>1,1) PRIMARY KEY,</w:t>
      </w:r>
    </w:p>
    <w:p w:rsidR="37C8A38C" w:rsidP="41F65E8C" w:rsidRDefault="37C8A38C" w14:paraId="3B339B51" w14:textId="0DCAB98F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Tipo_Transacao</w:t>
      </w:r>
      <w:r w:rsidR="37C8A38C">
        <w:rPr>
          <w:b w:val="0"/>
          <w:bCs w:val="0"/>
        </w:rPr>
        <w:t xml:space="preserve">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10) NOT NULL,</w:t>
      </w:r>
    </w:p>
    <w:p w:rsidR="37C8A38C" w:rsidP="41F65E8C" w:rsidRDefault="37C8A38C" w14:paraId="0C62F074" w14:textId="2C17C8C1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Descricao</w:t>
      </w:r>
      <w:r w:rsidR="37C8A38C">
        <w:rPr>
          <w:b w:val="0"/>
          <w:bCs w:val="0"/>
        </w:rPr>
        <w:t xml:space="preserve">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200) NOT NULL,</w:t>
      </w:r>
    </w:p>
    <w:p w:rsidR="37C8A38C" w:rsidP="41F65E8C" w:rsidRDefault="37C8A38C" w14:paraId="564A45B7" w14:textId="5C72231B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Valor </w:t>
      </w:r>
      <w:r w:rsidR="37C8A38C">
        <w:rPr>
          <w:b w:val="0"/>
          <w:bCs w:val="0"/>
        </w:rPr>
        <w:t>DECIMAL(</w:t>
      </w:r>
      <w:r w:rsidR="37C8A38C">
        <w:rPr>
          <w:b w:val="0"/>
          <w:bCs w:val="0"/>
        </w:rPr>
        <w:t>10,2) NOT NULL,</w:t>
      </w:r>
    </w:p>
    <w:p w:rsidR="37C8A38C" w:rsidP="41F65E8C" w:rsidRDefault="37C8A38C" w14:paraId="60C75F45" w14:textId="2B26982C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Categoria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45) NOT NULL,</w:t>
      </w:r>
    </w:p>
    <w:p w:rsidR="37C8A38C" w:rsidP="41F65E8C" w:rsidRDefault="37C8A38C" w14:paraId="27813B2D" w14:textId="2BBA2BF2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Id_Usuario</w:t>
      </w:r>
      <w:r w:rsidR="37C8A38C">
        <w:rPr>
          <w:b w:val="0"/>
          <w:bCs w:val="0"/>
        </w:rPr>
        <w:t xml:space="preserve"> INT,</w:t>
      </w:r>
    </w:p>
    <w:p w:rsidR="37C8A38C" w:rsidP="41F65E8C" w:rsidRDefault="37C8A38C" w14:paraId="2119555E" w14:textId="460DA731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FOREIGN KEY (</w:t>
      </w:r>
      <w:r w:rsidR="37C8A38C">
        <w:rPr>
          <w:b w:val="0"/>
          <w:bCs w:val="0"/>
        </w:rPr>
        <w:t>Id_Usuario</w:t>
      </w:r>
      <w:r w:rsidR="37C8A38C">
        <w:rPr>
          <w:b w:val="0"/>
          <w:bCs w:val="0"/>
        </w:rPr>
        <w:t xml:space="preserve">) REFERENCES </w:t>
      </w:r>
      <w:r w:rsidR="37C8A38C">
        <w:rPr>
          <w:b w:val="0"/>
          <w:bCs w:val="0"/>
        </w:rPr>
        <w:t>Usuario</w:t>
      </w:r>
      <w:r w:rsidR="37C8A38C">
        <w:rPr>
          <w:b w:val="0"/>
          <w:bCs w:val="0"/>
        </w:rPr>
        <w:t>(</w:t>
      </w:r>
      <w:r w:rsidR="37C8A38C">
        <w:rPr>
          <w:b w:val="0"/>
          <w:bCs w:val="0"/>
        </w:rPr>
        <w:t>Id_Usuario</w:t>
      </w:r>
      <w:r w:rsidR="37C8A38C">
        <w:rPr>
          <w:b w:val="0"/>
          <w:bCs w:val="0"/>
        </w:rPr>
        <w:t>)</w:t>
      </w:r>
    </w:p>
    <w:p w:rsidR="37C8A38C" w:rsidP="41F65E8C" w:rsidRDefault="37C8A38C" w14:paraId="1C666021" w14:textId="537FEF70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);</w:t>
      </w:r>
    </w:p>
    <w:p w:rsidR="41F65E8C" w:rsidP="41F65E8C" w:rsidRDefault="41F65E8C" w14:paraId="728A2355" w14:textId="0954921F">
      <w:pPr>
        <w:pStyle w:val="Normal"/>
        <w:ind w:left="2124"/>
        <w:rPr>
          <w:b w:val="0"/>
          <w:bCs w:val="0"/>
        </w:rPr>
      </w:pPr>
    </w:p>
    <w:p w:rsidR="37C8A38C" w:rsidP="41F65E8C" w:rsidRDefault="37C8A38C" w14:paraId="32090B5A" w14:textId="0951217C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CREATE TABLE </w:t>
      </w:r>
      <w:r w:rsidR="37C8A38C">
        <w:rPr>
          <w:b w:val="0"/>
          <w:bCs w:val="0"/>
        </w:rPr>
        <w:t>Telefone_Usuario</w:t>
      </w:r>
      <w:r w:rsidR="37C8A38C">
        <w:rPr>
          <w:b w:val="0"/>
          <w:bCs w:val="0"/>
        </w:rPr>
        <w:t xml:space="preserve"> (</w:t>
      </w:r>
    </w:p>
    <w:p w:rsidR="37C8A38C" w:rsidP="41F65E8C" w:rsidRDefault="37C8A38C" w14:paraId="0279B579" w14:textId="60EE5961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Id_Telefone_Usuario</w:t>
      </w:r>
      <w:r w:rsidR="37C8A38C">
        <w:rPr>
          <w:b w:val="0"/>
          <w:bCs w:val="0"/>
        </w:rPr>
        <w:t xml:space="preserve"> INT </w:t>
      </w:r>
      <w:r w:rsidR="37C8A38C">
        <w:rPr>
          <w:b w:val="0"/>
          <w:bCs w:val="0"/>
        </w:rPr>
        <w:t>IDENTITY(</w:t>
      </w:r>
      <w:r w:rsidR="37C8A38C">
        <w:rPr>
          <w:b w:val="0"/>
          <w:bCs w:val="0"/>
        </w:rPr>
        <w:t>1,1) PRIMARY KEY,</w:t>
      </w:r>
    </w:p>
    <w:p w:rsidR="37C8A38C" w:rsidP="41F65E8C" w:rsidRDefault="37C8A38C" w14:paraId="6E624323" w14:textId="26D9F0F1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Numero_Telefone</w:t>
      </w:r>
      <w:r w:rsidR="37C8A38C">
        <w:rPr>
          <w:b w:val="0"/>
          <w:bCs w:val="0"/>
        </w:rPr>
        <w:t xml:space="preserve">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25) NOT NULL,</w:t>
      </w:r>
    </w:p>
    <w:p w:rsidR="37C8A38C" w:rsidP="41F65E8C" w:rsidRDefault="37C8A38C" w14:paraId="11E90724" w14:textId="19267BE5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Id_Usuario</w:t>
      </w:r>
      <w:r w:rsidR="37C8A38C">
        <w:rPr>
          <w:b w:val="0"/>
          <w:bCs w:val="0"/>
        </w:rPr>
        <w:t xml:space="preserve"> INT,</w:t>
      </w:r>
    </w:p>
    <w:p w:rsidR="37C8A38C" w:rsidP="41F65E8C" w:rsidRDefault="37C8A38C" w14:paraId="4945FBE7" w14:textId="13D69DD7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FOREIGN KEY (</w:t>
      </w:r>
      <w:r w:rsidR="37C8A38C">
        <w:rPr>
          <w:b w:val="0"/>
          <w:bCs w:val="0"/>
        </w:rPr>
        <w:t>Id_Usuario</w:t>
      </w:r>
      <w:r w:rsidR="37C8A38C">
        <w:rPr>
          <w:b w:val="0"/>
          <w:bCs w:val="0"/>
        </w:rPr>
        <w:t xml:space="preserve">) REFERENCES </w:t>
      </w:r>
      <w:r w:rsidR="37C8A38C">
        <w:rPr>
          <w:b w:val="0"/>
          <w:bCs w:val="0"/>
        </w:rPr>
        <w:t>Usuario</w:t>
      </w:r>
      <w:r w:rsidR="37C8A38C">
        <w:rPr>
          <w:b w:val="0"/>
          <w:bCs w:val="0"/>
        </w:rPr>
        <w:t>(</w:t>
      </w:r>
      <w:r w:rsidR="37C8A38C">
        <w:rPr>
          <w:b w:val="0"/>
          <w:bCs w:val="0"/>
        </w:rPr>
        <w:t>Id_Usuario</w:t>
      </w:r>
      <w:r w:rsidR="37C8A38C">
        <w:rPr>
          <w:b w:val="0"/>
          <w:bCs w:val="0"/>
        </w:rPr>
        <w:t>)</w:t>
      </w:r>
    </w:p>
    <w:p w:rsidR="37C8A38C" w:rsidP="41F65E8C" w:rsidRDefault="37C8A38C" w14:paraId="70404F0C" w14:textId="3FB37066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);</w:t>
      </w:r>
    </w:p>
    <w:p w:rsidR="37C8A38C" w:rsidP="41F65E8C" w:rsidRDefault="37C8A38C" w14:paraId="2E3C948B" w14:textId="3FEB16D6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</w:t>
      </w:r>
    </w:p>
    <w:p w:rsidR="37C8A38C" w:rsidP="41F65E8C" w:rsidRDefault="37C8A38C" w14:paraId="521616AD" w14:textId="2339E135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CREATE TABLE Produto (</w:t>
      </w:r>
    </w:p>
    <w:p w:rsidR="37C8A38C" w:rsidP="41F65E8C" w:rsidRDefault="37C8A38C" w14:paraId="1CF1A061" w14:textId="1B0398FB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Id_Produto</w:t>
      </w:r>
      <w:r w:rsidR="37C8A38C">
        <w:rPr>
          <w:b w:val="0"/>
          <w:bCs w:val="0"/>
        </w:rPr>
        <w:t xml:space="preserve"> INT </w:t>
      </w:r>
      <w:r w:rsidR="37C8A38C">
        <w:rPr>
          <w:b w:val="0"/>
          <w:bCs w:val="0"/>
        </w:rPr>
        <w:t>IDENTITY(</w:t>
      </w:r>
      <w:r w:rsidR="37C8A38C">
        <w:rPr>
          <w:b w:val="0"/>
          <w:bCs w:val="0"/>
        </w:rPr>
        <w:t>1,1) PRIMARY KEY,</w:t>
      </w:r>
    </w:p>
    <w:p w:rsidR="37C8A38C" w:rsidP="41F65E8C" w:rsidRDefault="37C8A38C" w14:paraId="66E93986" w14:textId="00FF1827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Nome_Produto</w:t>
      </w:r>
      <w:r w:rsidR="37C8A38C">
        <w:rPr>
          <w:b w:val="0"/>
          <w:bCs w:val="0"/>
        </w:rPr>
        <w:t xml:space="preserve">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60) NOT NULL,</w:t>
      </w:r>
    </w:p>
    <w:p w:rsidR="37C8A38C" w:rsidP="41F65E8C" w:rsidRDefault="37C8A38C" w14:paraId="71272F16" w14:textId="6C0D1D89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Descricao</w:t>
      </w:r>
      <w:r w:rsidR="37C8A38C">
        <w:rPr>
          <w:b w:val="0"/>
          <w:bCs w:val="0"/>
        </w:rPr>
        <w:t xml:space="preserve">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200) NOT NULL,</w:t>
      </w:r>
    </w:p>
    <w:p w:rsidR="37C8A38C" w:rsidP="41F65E8C" w:rsidRDefault="37C8A38C" w14:paraId="10C2B0B5" w14:textId="5BC68357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Quantidade INT NOT NULL,</w:t>
      </w:r>
    </w:p>
    <w:p w:rsidR="37C8A38C" w:rsidP="41F65E8C" w:rsidRDefault="37C8A38C" w14:paraId="3DA98D5D" w14:textId="73B0DD32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Preco</w:t>
      </w:r>
      <w:r w:rsidR="37C8A38C">
        <w:rPr>
          <w:b w:val="0"/>
          <w:bCs w:val="0"/>
        </w:rPr>
        <w:t xml:space="preserve"> </w:t>
      </w:r>
      <w:r w:rsidR="37C8A38C">
        <w:rPr>
          <w:b w:val="0"/>
          <w:bCs w:val="0"/>
        </w:rPr>
        <w:t>DECIMAL(</w:t>
      </w:r>
      <w:r w:rsidR="37C8A38C">
        <w:rPr>
          <w:b w:val="0"/>
          <w:bCs w:val="0"/>
        </w:rPr>
        <w:t>10,2) NOT NULL,</w:t>
      </w:r>
    </w:p>
    <w:p w:rsidR="37C8A38C" w:rsidP="41F65E8C" w:rsidRDefault="37C8A38C" w14:paraId="215519FF" w14:textId="10DB416A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Id_Usuario</w:t>
      </w:r>
      <w:r w:rsidR="37C8A38C">
        <w:rPr>
          <w:b w:val="0"/>
          <w:bCs w:val="0"/>
        </w:rPr>
        <w:t xml:space="preserve"> INT,</w:t>
      </w:r>
    </w:p>
    <w:p w:rsidR="37C8A38C" w:rsidP="41F65E8C" w:rsidRDefault="37C8A38C" w14:paraId="5D56818F" w14:textId="6B7E83EA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FOREIGN KEY (</w:t>
      </w:r>
      <w:r w:rsidR="37C8A38C">
        <w:rPr>
          <w:b w:val="0"/>
          <w:bCs w:val="0"/>
        </w:rPr>
        <w:t>Id_Usuario</w:t>
      </w:r>
      <w:r w:rsidR="37C8A38C">
        <w:rPr>
          <w:b w:val="0"/>
          <w:bCs w:val="0"/>
        </w:rPr>
        <w:t xml:space="preserve">) REFERENCES </w:t>
      </w:r>
      <w:r w:rsidR="37C8A38C">
        <w:rPr>
          <w:b w:val="0"/>
          <w:bCs w:val="0"/>
        </w:rPr>
        <w:t>Usuario</w:t>
      </w:r>
      <w:r w:rsidR="37C8A38C">
        <w:rPr>
          <w:b w:val="0"/>
          <w:bCs w:val="0"/>
        </w:rPr>
        <w:t>(</w:t>
      </w:r>
      <w:r w:rsidR="37C8A38C">
        <w:rPr>
          <w:b w:val="0"/>
          <w:bCs w:val="0"/>
        </w:rPr>
        <w:t>Id_Usuario</w:t>
      </w:r>
      <w:r w:rsidR="37C8A38C">
        <w:rPr>
          <w:b w:val="0"/>
          <w:bCs w:val="0"/>
        </w:rPr>
        <w:t>)</w:t>
      </w:r>
    </w:p>
    <w:p w:rsidR="37C8A38C" w:rsidP="41F65E8C" w:rsidRDefault="37C8A38C" w14:paraId="7797CD46" w14:textId="001C4D7B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);</w:t>
      </w:r>
    </w:p>
    <w:p w:rsidR="37C8A38C" w:rsidP="41F65E8C" w:rsidRDefault="37C8A38C" w14:paraId="5BAFC938" w14:textId="184233CD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</w:t>
      </w:r>
    </w:p>
    <w:p w:rsidR="37C8A38C" w:rsidP="41F65E8C" w:rsidRDefault="37C8A38C" w14:paraId="72BA21C8" w14:textId="0A18FE11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CREATE TABLE Venda (</w:t>
      </w:r>
    </w:p>
    <w:p w:rsidR="37C8A38C" w:rsidP="41F65E8C" w:rsidRDefault="37C8A38C" w14:paraId="36A6B53E" w14:textId="67BE0889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Id_Venda</w:t>
      </w:r>
      <w:r w:rsidR="37C8A38C">
        <w:rPr>
          <w:b w:val="0"/>
          <w:bCs w:val="0"/>
        </w:rPr>
        <w:t xml:space="preserve"> INT </w:t>
      </w:r>
      <w:r w:rsidR="37C8A38C">
        <w:rPr>
          <w:b w:val="0"/>
          <w:bCs w:val="0"/>
        </w:rPr>
        <w:t>IDENTITY(</w:t>
      </w:r>
      <w:r w:rsidR="37C8A38C">
        <w:rPr>
          <w:b w:val="0"/>
          <w:bCs w:val="0"/>
        </w:rPr>
        <w:t>1,1) PRIMARY KEY,</w:t>
      </w:r>
    </w:p>
    <w:p w:rsidR="37C8A38C" w:rsidP="41F65E8C" w:rsidRDefault="37C8A38C" w14:paraId="2996E727" w14:textId="009B6A87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Data DATE NOT NULL,</w:t>
      </w:r>
    </w:p>
    <w:p w:rsidR="37C8A38C" w:rsidP="41F65E8C" w:rsidRDefault="37C8A38C" w14:paraId="4EFBB6EB" w14:textId="18F8DDB8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Valor_Total</w:t>
      </w:r>
      <w:r w:rsidR="37C8A38C">
        <w:rPr>
          <w:b w:val="0"/>
          <w:bCs w:val="0"/>
        </w:rPr>
        <w:t xml:space="preserve"> </w:t>
      </w:r>
      <w:r w:rsidR="37C8A38C">
        <w:rPr>
          <w:b w:val="0"/>
          <w:bCs w:val="0"/>
        </w:rPr>
        <w:t>DECIMAL(</w:t>
      </w:r>
      <w:r w:rsidR="37C8A38C">
        <w:rPr>
          <w:b w:val="0"/>
          <w:bCs w:val="0"/>
        </w:rPr>
        <w:t>10,2)</w:t>
      </w:r>
    </w:p>
    <w:p w:rsidR="37C8A38C" w:rsidP="41F65E8C" w:rsidRDefault="37C8A38C" w14:paraId="5C17AF49" w14:textId="50ACF602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);</w:t>
      </w:r>
    </w:p>
    <w:p w:rsidR="37C8A38C" w:rsidP="41F65E8C" w:rsidRDefault="37C8A38C" w14:paraId="51A1728E" w14:textId="7D3BEA3A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</w:t>
      </w:r>
    </w:p>
    <w:p w:rsidR="37C8A38C" w:rsidP="41F65E8C" w:rsidRDefault="37C8A38C" w14:paraId="6C491718" w14:textId="16CE7117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CREATE TABLE </w:t>
      </w:r>
      <w:r w:rsidR="37C8A38C">
        <w:rPr>
          <w:b w:val="0"/>
          <w:bCs w:val="0"/>
        </w:rPr>
        <w:t>Venda_Produtos</w:t>
      </w:r>
      <w:r w:rsidR="37C8A38C">
        <w:rPr>
          <w:b w:val="0"/>
          <w:bCs w:val="0"/>
        </w:rPr>
        <w:t xml:space="preserve"> (</w:t>
      </w:r>
    </w:p>
    <w:p w:rsidR="37C8A38C" w:rsidP="41F65E8C" w:rsidRDefault="37C8A38C" w14:paraId="043E9E5E" w14:textId="42949A0E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Id_Venda</w:t>
      </w:r>
      <w:r w:rsidR="37C8A38C">
        <w:rPr>
          <w:b w:val="0"/>
          <w:bCs w:val="0"/>
        </w:rPr>
        <w:t xml:space="preserve"> INT,</w:t>
      </w:r>
    </w:p>
    <w:p w:rsidR="37C8A38C" w:rsidP="41F65E8C" w:rsidRDefault="37C8A38C" w14:paraId="0399C54D" w14:textId="09D44D33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Id_Produto</w:t>
      </w:r>
      <w:r w:rsidR="37C8A38C">
        <w:rPr>
          <w:b w:val="0"/>
          <w:bCs w:val="0"/>
        </w:rPr>
        <w:t xml:space="preserve"> INT,</w:t>
      </w:r>
    </w:p>
    <w:p w:rsidR="37C8A38C" w:rsidP="41F65E8C" w:rsidRDefault="37C8A38C" w14:paraId="66EF2A25" w14:textId="4A45D71B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PRIMARY KEY (</w:t>
      </w:r>
      <w:r w:rsidR="37C8A38C">
        <w:rPr>
          <w:b w:val="0"/>
          <w:bCs w:val="0"/>
        </w:rPr>
        <w:t>Id_Venda</w:t>
      </w:r>
      <w:r w:rsidR="37C8A38C">
        <w:rPr>
          <w:b w:val="0"/>
          <w:bCs w:val="0"/>
        </w:rPr>
        <w:t xml:space="preserve">, </w:t>
      </w:r>
      <w:r w:rsidR="37C8A38C">
        <w:rPr>
          <w:b w:val="0"/>
          <w:bCs w:val="0"/>
        </w:rPr>
        <w:t>Id_Produto</w:t>
      </w:r>
      <w:r w:rsidR="37C8A38C">
        <w:rPr>
          <w:b w:val="0"/>
          <w:bCs w:val="0"/>
        </w:rPr>
        <w:t>),</w:t>
      </w:r>
    </w:p>
    <w:p w:rsidR="37C8A38C" w:rsidP="41F65E8C" w:rsidRDefault="37C8A38C" w14:paraId="073576E6" w14:textId="6BF86707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FOREIGN KEY (</w:t>
      </w:r>
      <w:r w:rsidR="37C8A38C">
        <w:rPr>
          <w:b w:val="0"/>
          <w:bCs w:val="0"/>
        </w:rPr>
        <w:t>Id_Venda</w:t>
      </w:r>
      <w:r w:rsidR="37C8A38C">
        <w:rPr>
          <w:b w:val="0"/>
          <w:bCs w:val="0"/>
        </w:rPr>
        <w:t xml:space="preserve">) REFERENCES </w:t>
      </w:r>
      <w:r w:rsidR="37C8A38C">
        <w:rPr>
          <w:b w:val="0"/>
          <w:bCs w:val="0"/>
        </w:rPr>
        <w:t>Venda(</w:t>
      </w:r>
      <w:r w:rsidR="37C8A38C">
        <w:rPr>
          <w:b w:val="0"/>
          <w:bCs w:val="0"/>
        </w:rPr>
        <w:t>Id_Venda</w:t>
      </w:r>
      <w:r w:rsidR="37C8A38C">
        <w:rPr>
          <w:b w:val="0"/>
          <w:bCs w:val="0"/>
        </w:rPr>
        <w:t>),</w:t>
      </w:r>
    </w:p>
    <w:p w:rsidR="37C8A38C" w:rsidP="41F65E8C" w:rsidRDefault="37C8A38C" w14:paraId="3CF67C73" w14:textId="49B239A8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FOREIGN KEY (</w:t>
      </w:r>
      <w:r w:rsidR="37C8A38C">
        <w:rPr>
          <w:b w:val="0"/>
          <w:bCs w:val="0"/>
        </w:rPr>
        <w:t>Id_Produto</w:t>
      </w:r>
      <w:r w:rsidR="37C8A38C">
        <w:rPr>
          <w:b w:val="0"/>
          <w:bCs w:val="0"/>
        </w:rPr>
        <w:t xml:space="preserve">) REFERENCES </w:t>
      </w:r>
      <w:r w:rsidR="37C8A38C">
        <w:rPr>
          <w:b w:val="0"/>
          <w:bCs w:val="0"/>
        </w:rPr>
        <w:t>Produto(</w:t>
      </w:r>
      <w:r w:rsidR="37C8A38C">
        <w:rPr>
          <w:b w:val="0"/>
          <w:bCs w:val="0"/>
        </w:rPr>
        <w:t>Id_Produto</w:t>
      </w:r>
      <w:r w:rsidR="37C8A38C">
        <w:rPr>
          <w:b w:val="0"/>
          <w:bCs w:val="0"/>
        </w:rPr>
        <w:t>)</w:t>
      </w:r>
    </w:p>
    <w:p w:rsidR="37C8A38C" w:rsidP="41F65E8C" w:rsidRDefault="37C8A38C" w14:paraId="13106838" w14:textId="37E94889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);</w:t>
      </w:r>
    </w:p>
    <w:p w:rsidR="37C8A38C" w:rsidP="41F65E8C" w:rsidRDefault="37C8A38C" w14:paraId="7E005200" w14:textId="26109D66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</w:t>
      </w:r>
    </w:p>
    <w:p w:rsidR="37C8A38C" w:rsidP="41F65E8C" w:rsidRDefault="37C8A38C" w14:paraId="0B77322E" w14:textId="74D3F5AD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CREATE TABLE Clientes (</w:t>
      </w:r>
    </w:p>
    <w:p w:rsidR="37C8A38C" w:rsidP="41F65E8C" w:rsidRDefault="37C8A38C" w14:paraId="1EA61F63" w14:textId="78F955B7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Id_Clientes</w:t>
      </w:r>
      <w:r w:rsidR="37C8A38C">
        <w:rPr>
          <w:b w:val="0"/>
          <w:bCs w:val="0"/>
        </w:rPr>
        <w:t xml:space="preserve"> INT </w:t>
      </w:r>
      <w:r w:rsidR="37C8A38C">
        <w:rPr>
          <w:b w:val="0"/>
          <w:bCs w:val="0"/>
        </w:rPr>
        <w:t>IDENTITY(</w:t>
      </w:r>
      <w:r w:rsidR="37C8A38C">
        <w:rPr>
          <w:b w:val="0"/>
          <w:bCs w:val="0"/>
        </w:rPr>
        <w:t>1,1) PRIMARY KEY,</w:t>
      </w:r>
    </w:p>
    <w:p w:rsidR="37C8A38C" w:rsidP="41F65E8C" w:rsidRDefault="37C8A38C" w14:paraId="5C6F6A70" w14:textId="5AC147EE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Nome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60) NOT NULL,</w:t>
      </w:r>
    </w:p>
    <w:p w:rsidR="37C8A38C" w:rsidP="41F65E8C" w:rsidRDefault="37C8A38C" w14:paraId="6A2CD333" w14:textId="29B3C699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Cpf</w:t>
      </w:r>
      <w:r w:rsidR="37C8A38C">
        <w:rPr>
          <w:b w:val="0"/>
          <w:bCs w:val="0"/>
        </w:rPr>
        <w:t xml:space="preserve">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15) NOT NULL</w:t>
      </w:r>
    </w:p>
    <w:p w:rsidR="37C8A38C" w:rsidP="41F65E8C" w:rsidRDefault="37C8A38C" w14:paraId="07E7262C" w14:textId="77BB7B64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);</w:t>
      </w:r>
    </w:p>
    <w:p w:rsidR="37C8A38C" w:rsidP="41F65E8C" w:rsidRDefault="37C8A38C" w14:paraId="3943EA30" w14:textId="48802876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</w:t>
      </w:r>
    </w:p>
    <w:p w:rsidR="37C8A38C" w:rsidP="41F65E8C" w:rsidRDefault="37C8A38C" w14:paraId="79D6ECDB" w14:textId="02ED26D4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CREATE TABLE </w:t>
      </w:r>
      <w:r w:rsidR="37C8A38C">
        <w:rPr>
          <w:b w:val="0"/>
          <w:bCs w:val="0"/>
        </w:rPr>
        <w:t>Email_Cliente</w:t>
      </w:r>
      <w:r w:rsidR="37C8A38C">
        <w:rPr>
          <w:b w:val="0"/>
          <w:bCs w:val="0"/>
        </w:rPr>
        <w:t xml:space="preserve"> (</w:t>
      </w:r>
    </w:p>
    <w:p w:rsidR="37C8A38C" w:rsidP="41F65E8C" w:rsidRDefault="37C8A38C" w14:paraId="53309D64" w14:textId="7A5DBD2A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Id_Email_Cliente</w:t>
      </w:r>
      <w:r w:rsidR="37C8A38C">
        <w:rPr>
          <w:b w:val="0"/>
          <w:bCs w:val="0"/>
        </w:rPr>
        <w:t xml:space="preserve"> INT </w:t>
      </w:r>
      <w:r w:rsidR="37C8A38C">
        <w:rPr>
          <w:b w:val="0"/>
          <w:bCs w:val="0"/>
        </w:rPr>
        <w:t>IDENTITY(</w:t>
      </w:r>
      <w:r w:rsidR="37C8A38C">
        <w:rPr>
          <w:b w:val="0"/>
          <w:bCs w:val="0"/>
        </w:rPr>
        <w:t xml:space="preserve">1,1) PRIMARY KEY, </w:t>
      </w:r>
    </w:p>
    <w:p w:rsidR="37C8A38C" w:rsidP="41F65E8C" w:rsidRDefault="37C8A38C" w14:paraId="53208C78" w14:textId="313865D1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Email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60) NOT NULL,</w:t>
      </w:r>
    </w:p>
    <w:p w:rsidR="37C8A38C" w:rsidP="41F65E8C" w:rsidRDefault="37C8A38C" w14:paraId="01184589" w14:textId="70666429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</w:t>
      </w:r>
      <w:r w:rsidR="37C8A38C">
        <w:rPr>
          <w:b w:val="0"/>
          <w:bCs w:val="0"/>
        </w:rPr>
        <w:t>Id_Clientes</w:t>
      </w:r>
      <w:r w:rsidR="37C8A38C">
        <w:rPr>
          <w:b w:val="0"/>
          <w:bCs w:val="0"/>
        </w:rPr>
        <w:t xml:space="preserve"> INT,</w:t>
      </w:r>
    </w:p>
    <w:p w:rsidR="37C8A38C" w:rsidP="41F65E8C" w:rsidRDefault="37C8A38C" w14:paraId="355117F1" w14:textId="73ADC5E5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FOREIGN KEY (</w:t>
      </w:r>
      <w:r w:rsidR="37C8A38C">
        <w:rPr>
          <w:b w:val="0"/>
          <w:bCs w:val="0"/>
        </w:rPr>
        <w:t>Id_Clientes</w:t>
      </w:r>
      <w:r w:rsidR="37C8A38C">
        <w:rPr>
          <w:b w:val="0"/>
          <w:bCs w:val="0"/>
        </w:rPr>
        <w:t xml:space="preserve">) REFERENCES </w:t>
      </w:r>
      <w:r w:rsidR="37C8A38C">
        <w:rPr>
          <w:b w:val="0"/>
          <w:bCs w:val="0"/>
        </w:rPr>
        <w:t>Clientes(</w:t>
      </w:r>
      <w:r w:rsidR="37C8A38C">
        <w:rPr>
          <w:b w:val="0"/>
          <w:bCs w:val="0"/>
        </w:rPr>
        <w:t>Id_Clientes</w:t>
      </w:r>
      <w:r w:rsidR="37C8A38C">
        <w:rPr>
          <w:b w:val="0"/>
          <w:bCs w:val="0"/>
        </w:rPr>
        <w:t>)</w:t>
      </w:r>
    </w:p>
    <w:p w:rsidR="37C8A38C" w:rsidP="41F65E8C" w:rsidRDefault="37C8A38C" w14:paraId="1E3B03F8" w14:textId="7993CF42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);</w:t>
      </w:r>
    </w:p>
    <w:p w:rsidR="37C8A38C" w:rsidP="41F65E8C" w:rsidRDefault="37C8A38C" w14:paraId="0D0586A0" w14:textId="24B31869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</w:t>
      </w:r>
    </w:p>
    <w:p w:rsidR="37C8A38C" w:rsidP="41F65E8C" w:rsidRDefault="37C8A38C" w14:paraId="3842B671" w14:textId="04F57A58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CREATE TABLE </w:t>
      </w:r>
      <w:r w:rsidR="37C8A38C">
        <w:rPr>
          <w:b w:val="0"/>
          <w:bCs w:val="0"/>
        </w:rPr>
        <w:t>Endereco_Cliente</w:t>
      </w:r>
      <w:r w:rsidR="37C8A38C">
        <w:rPr>
          <w:b w:val="0"/>
          <w:bCs w:val="0"/>
        </w:rPr>
        <w:t>(</w:t>
      </w:r>
    </w:p>
    <w:p w:rsidR="37C8A38C" w:rsidP="41F65E8C" w:rsidRDefault="37C8A38C" w14:paraId="16DBEBDB" w14:textId="4CFFC046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</w:t>
      </w:r>
      <w:r w:rsidR="37C8A38C">
        <w:rPr>
          <w:b w:val="0"/>
          <w:bCs w:val="0"/>
        </w:rPr>
        <w:t>Id_Endereco_Cliente</w:t>
      </w:r>
      <w:r w:rsidR="37C8A38C">
        <w:rPr>
          <w:b w:val="0"/>
          <w:bCs w:val="0"/>
        </w:rPr>
        <w:t xml:space="preserve"> INT </w:t>
      </w:r>
      <w:r w:rsidR="37C8A38C">
        <w:rPr>
          <w:b w:val="0"/>
          <w:bCs w:val="0"/>
        </w:rPr>
        <w:t>IDENTITY(</w:t>
      </w:r>
      <w:r w:rsidR="37C8A38C">
        <w:rPr>
          <w:b w:val="0"/>
          <w:bCs w:val="0"/>
        </w:rPr>
        <w:t>1,1) PRIMARY KEY,</w:t>
      </w:r>
    </w:p>
    <w:p w:rsidR="37C8A38C" w:rsidP="41F65E8C" w:rsidRDefault="37C8A38C" w14:paraId="09267562" w14:textId="741DBB4A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Rua </w:t>
      </w:r>
      <w:r w:rsidR="37C8A38C">
        <w:rPr>
          <w:b w:val="0"/>
          <w:bCs w:val="0"/>
        </w:rPr>
        <w:t>VARCHAR(</w:t>
      </w:r>
      <w:r w:rsidR="37C8A38C">
        <w:rPr>
          <w:b w:val="0"/>
          <w:bCs w:val="0"/>
        </w:rPr>
        <w:t>60) NOT NULL,</w:t>
      </w:r>
    </w:p>
    <w:p w:rsidR="37C8A38C" w:rsidP="41F65E8C" w:rsidRDefault="37C8A38C" w14:paraId="6BB00B42" w14:textId="418BDDA7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</w:t>
      </w:r>
      <w:r w:rsidR="37C8A38C">
        <w:rPr>
          <w:b w:val="0"/>
          <w:bCs w:val="0"/>
        </w:rPr>
        <w:t>Numero</w:t>
      </w:r>
      <w:r w:rsidR="37C8A38C">
        <w:rPr>
          <w:b w:val="0"/>
          <w:bCs w:val="0"/>
        </w:rPr>
        <w:t xml:space="preserve"> INT NOT NULL,</w:t>
      </w:r>
    </w:p>
    <w:p w:rsidR="37C8A38C" w:rsidP="41F65E8C" w:rsidRDefault="37C8A38C" w14:paraId="721F030F" w14:textId="0A4C7B0B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Complemento VARCHAR (40),</w:t>
      </w:r>
    </w:p>
    <w:p w:rsidR="37C8A38C" w:rsidP="41F65E8C" w:rsidRDefault="37C8A38C" w14:paraId="27626030" w14:textId="24874981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Bairro VARCHAR (40) NOT NULL,</w:t>
      </w:r>
    </w:p>
    <w:p w:rsidR="37C8A38C" w:rsidP="41F65E8C" w:rsidRDefault="37C8A38C" w14:paraId="1420D744" w14:textId="453F8E83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Cidade VARCHAR (20) NOT NULL,</w:t>
      </w:r>
    </w:p>
    <w:p w:rsidR="37C8A38C" w:rsidP="41F65E8C" w:rsidRDefault="37C8A38C" w14:paraId="2976E0D4" w14:textId="6B282D9F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Estado VARCHAR (10) NOT NULL,</w:t>
      </w:r>
    </w:p>
    <w:p w:rsidR="37C8A38C" w:rsidP="41F65E8C" w:rsidRDefault="37C8A38C" w14:paraId="4819EF8B" w14:textId="49BA094F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Cep VARCHAR (10) NOT NULL,</w:t>
      </w:r>
    </w:p>
    <w:p w:rsidR="37C8A38C" w:rsidP="41F65E8C" w:rsidRDefault="37C8A38C" w14:paraId="529A8A35" w14:textId="17F05C63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</w:t>
      </w:r>
      <w:r w:rsidR="37C8A38C">
        <w:rPr>
          <w:b w:val="0"/>
          <w:bCs w:val="0"/>
        </w:rPr>
        <w:t>Id_Clientes</w:t>
      </w:r>
      <w:r w:rsidR="37C8A38C">
        <w:rPr>
          <w:b w:val="0"/>
          <w:bCs w:val="0"/>
        </w:rPr>
        <w:t xml:space="preserve"> INT, </w:t>
      </w:r>
    </w:p>
    <w:p w:rsidR="37C8A38C" w:rsidP="41F65E8C" w:rsidRDefault="37C8A38C" w14:paraId="53B2C44D" w14:textId="54F9FDF3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FOREIGN KEY (</w:t>
      </w:r>
      <w:r w:rsidR="37C8A38C">
        <w:rPr>
          <w:b w:val="0"/>
          <w:bCs w:val="0"/>
        </w:rPr>
        <w:t>Id_Clientes</w:t>
      </w:r>
      <w:r w:rsidR="37C8A38C">
        <w:rPr>
          <w:b w:val="0"/>
          <w:bCs w:val="0"/>
        </w:rPr>
        <w:t xml:space="preserve">) REFERENCES </w:t>
      </w:r>
      <w:r w:rsidR="37C8A38C">
        <w:rPr>
          <w:b w:val="0"/>
          <w:bCs w:val="0"/>
        </w:rPr>
        <w:t>Clientes(</w:t>
      </w:r>
      <w:r w:rsidR="37C8A38C">
        <w:rPr>
          <w:b w:val="0"/>
          <w:bCs w:val="0"/>
        </w:rPr>
        <w:t>Id_Clientes</w:t>
      </w:r>
      <w:r w:rsidR="37C8A38C">
        <w:rPr>
          <w:b w:val="0"/>
          <w:bCs w:val="0"/>
        </w:rPr>
        <w:t>)</w:t>
      </w:r>
    </w:p>
    <w:p w:rsidR="37C8A38C" w:rsidP="41F65E8C" w:rsidRDefault="37C8A38C" w14:paraId="21B7F1FF" w14:textId="0E08C4F5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);</w:t>
      </w:r>
    </w:p>
    <w:p w:rsidR="37C8A38C" w:rsidP="41F65E8C" w:rsidRDefault="37C8A38C" w14:paraId="1032A881" w14:textId="0AFD1D13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</w:t>
      </w:r>
    </w:p>
    <w:p w:rsidR="37C8A38C" w:rsidP="41F65E8C" w:rsidRDefault="37C8A38C" w14:paraId="10ACD90B" w14:textId="36347678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CREATE TABLE </w:t>
      </w:r>
      <w:r w:rsidR="37C8A38C">
        <w:rPr>
          <w:b w:val="0"/>
          <w:bCs w:val="0"/>
        </w:rPr>
        <w:t>Cliente_Venda</w:t>
      </w:r>
      <w:r w:rsidR="37C8A38C">
        <w:rPr>
          <w:b w:val="0"/>
          <w:bCs w:val="0"/>
        </w:rPr>
        <w:t>(</w:t>
      </w:r>
    </w:p>
    <w:p w:rsidR="37C8A38C" w:rsidP="41F65E8C" w:rsidRDefault="37C8A38C" w14:paraId="3475E82F" w14:textId="32327702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</w:t>
      </w:r>
      <w:r w:rsidR="37C8A38C">
        <w:rPr>
          <w:b w:val="0"/>
          <w:bCs w:val="0"/>
        </w:rPr>
        <w:t>Id_Clientes</w:t>
      </w:r>
      <w:r w:rsidR="37C8A38C">
        <w:rPr>
          <w:b w:val="0"/>
          <w:bCs w:val="0"/>
        </w:rPr>
        <w:t xml:space="preserve"> INT,</w:t>
      </w:r>
    </w:p>
    <w:p w:rsidR="37C8A38C" w:rsidP="41F65E8C" w:rsidRDefault="37C8A38C" w14:paraId="5A63E2B6" w14:textId="163F9500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</w:t>
      </w:r>
      <w:r w:rsidR="37C8A38C">
        <w:rPr>
          <w:b w:val="0"/>
          <w:bCs w:val="0"/>
        </w:rPr>
        <w:t>Id_Venda</w:t>
      </w:r>
      <w:r w:rsidR="37C8A38C">
        <w:rPr>
          <w:b w:val="0"/>
          <w:bCs w:val="0"/>
        </w:rPr>
        <w:t xml:space="preserve"> INT,</w:t>
      </w:r>
    </w:p>
    <w:p w:rsidR="37C8A38C" w:rsidP="41F65E8C" w:rsidRDefault="37C8A38C" w14:paraId="76D0E716" w14:textId="715C1645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PRIMARY KEY (</w:t>
      </w:r>
      <w:r w:rsidR="37C8A38C">
        <w:rPr>
          <w:b w:val="0"/>
          <w:bCs w:val="0"/>
        </w:rPr>
        <w:t>Id_Clientes</w:t>
      </w:r>
      <w:r w:rsidR="37C8A38C">
        <w:rPr>
          <w:b w:val="0"/>
          <w:bCs w:val="0"/>
        </w:rPr>
        <w:t xml:space="preserve">, </w:t>
      </w:r>
      <w:r w:rsidR="37C8A38C">
        <w:rPr>
          <w:b w:val="0"/>
          <w:bCs w:val="0"/>
        </w:rPr>
        <w:t>Id_Venda</w:t>
      </w:r>
      <w:r w:rsidR="37C8A38C">
        <w:rPr>
          <w:b w:val="0"/>
          <w:bCs w:val="0"/>
        </w:rPr>
        <w:t>),</w:t>
      </w:r>
    </w:p>
    <w:p w:rsidR="37C8A38C" w:rsidP="41F65E8C" w:rsidRDefault="37C8A38C" w14:paraId="36B6BFA8" w14:textId="00580283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FOREIGN KEY (</w:t>
      </w:r>
      <w:r w:rsidR="37C8A38C">
        <w:rPr>
          <w:b w:val="0"/>
          <w:bCs w:val="0"/>
        </w:rPr>
        <w:t>Id_Clientes</w:t>
      </w:r>
      <w:r w:rsidR="37C8A38C">
        <w:rPr>
          <w:b w:val="0"/>
          <w:bCs w:val="0"/>
        </w:rPr>
        <w:t xml:space="preserve">) REFERENCES </w:t>
      </w:r>
      <w:r w:rsidR="37C8A38C">
        <w:rPr>
          <w:b w:val="0"/>
          <w:bCs w:val="0"/>
        </w:rPr>
        <w:t>Clientes(</w:t>
      </w:r>
      <w:r w:rsidR="37C8A38C">
        <w:rPr>
          <w:b w:val="0"/>
          <w:bCs w:val="0"/>
        </w:rPr>
        <w:t>Id_Clientes</w:t>
      </w:r>
      <w:r w:rsidR="37C8A38C">
        <w:rPr>
          <w:b w:val="0"/>
          <w:bCs w:val="0"/>
        </w:rPr>
        <w:t>),</w:t>
      </w:r>
    </w:p>
    <w:p w:rsidR="37C8A38C" w:rsidP="41F65E8C" w:rsidRDefault="37C8A38C" w14:paraId="5298437A" w14:textId="621ECB93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 xml:space="preserve">     FOREIGN KEY (</w:t>
      </w:r>
      <w:r w:rsidR="37C8A38C">
        <w:rPr>
          <w:b w:val="0"/>
          <w:bCs w:val="0"/>
        </w:rPr>
        <w:t>Id_Venda</w:t>
      </w:r>
      <w:r w:rsidR="37C8A38C">
        <w:rPr>
          <w:b w:val="0"/>
          <w:bCs w:val="0"/>
        </w:rPr>
        <w:t xml:space="preserve">) REFERENCES </w:t>
      </w:r>
      <w:r w:rsidR="37C8A38C">
        <w:rPr>
          <w:b w:val="0"/>
          <w:bCs w:val="0"/>
        </w:rPr>
        <w:t>Venda(</w:t>
      </w:r>
      <w:r w:rsidR="37C8A38C">
        <w:rPr>
          <w:b w:val="0"/>
          <w:bCs w:val="0"/>
        </w:rPr>
        <w:t>Id_Venda</w:t>
      </w:r>
      <w:r w:rsidR="37C8A38C">
        <w:rPr>
          <w:b w:val="0"/>
          <w:bCs w:val="0"/>
        </w:rPr>
        <w:t>)</w:t>
      </w:r>
    </w:p>
    <w:p w:rsidR="37C8A38C" w:rsidP="41F65E8C" w:rsidRDefault="37C8A38C" w14:paraId="26052E6D" w14:textId="1BA33FD4">
      <w:pPr>
        <w:pStyle w:val="Normal"/>
        <w:ind w:left="2124"/>
        <w:rPr>
          <w:b w:val="0"/>
          <w:bCs w:val="0"/>
        </w:rPr>
      </w:pPr>
      <w:r w:rsidR="37C8A38C">
        <w:rPr>
          <w:b w:val="0"/>
          <w:bCs w:val="0"/>
        </w:rPr>
        <w:t>);</w:t>
      </w:r>
    </w:p>
    <w:p w:rsidR="37C8A38C" w:rsidP="41F65E8C" w:rsidRDefault="37C8A38C" w14:paraId="33CE5FCC" w14:textId="73FA94CC">
      <w:pPr>
        <w:pStyle w:val="Normal"/>
        <w:ind w:left="1416"/>
        <w:rPr>
          <w:b w:val="0"/>
          <w:bCs w:val="0"/>
        </w:rPr>
      </w:pPr>
      <w:r w:rsidR="37C8A38C">
        <w:rPr>
          <w:b w:val="0"/>
          <w:bCs w:val="0"/>
        </w:rPr>
        <w:t xml:space="preserve"> </w:t>
      </w:r>
    </w:p>
    <w:p w:rsidR="00856E85" w:rsidRDefault="00856E85" w14:paraId="572F18A3" w14:textId="25A85234">
      <w:pPr>
        <w:ind w:left="1416"/>
        <w:rPr>
          <w:b/>
          <w:bCs/>
        </w:rPr>
      </w:pPr>
    </w:p>
    <w:p w:rsidR="00856E85" w:rsidRDefault="00856E85" w14:paraId="45665D32" w14:textId="3C800FC4">
      <w:pPr>
        <w:ind w:left="1416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Modelo Conceitual (DER)</w:t>
      </w:r>
    </w:p>
    <w:p w:rsidR="00856E85" w:rsidRDefault="00856E85" w14:paraId="17E9A214" w14:textId="78FBA4DD">
      <w:pPr>
        <w:ind w:left="1416"/>
        <w:rPr>
          <w:b/>
          <w:bCs/>
        </w:rPr>
      </w:pPr>
    </w:p>
    <w:p w:rsidR="00856E85" w:rsidP="41F65E8C" w:rsidRDefault="00856E85" w14:paraId="68F0BD0D" w14:textId="1415854E">
      <w:pPr>
        <w:pStyle w:val="Normal"/>
        <w:ind w:left="0"/>
      </w:pPr>
      <w:r w:rsidR="2632FF2A">
        <w:drawing>
          <wp:inline wp14:editId="3610B924" wp14:anchorId="5B422EE6">
            <wp:extent cx="7067548" cy="5038724"/>
            <wp:effectExtent l="0" t="0" r="0" b="0"/>
            <wp:docPr id="292505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1f710f62a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48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85" w:rsidRDefault="00856E85" w14:paraId="47A24C9A" w14:textId="3C7D679D">
      <w:pPr>
        <w:ind w:left="1416"/>
      </w:pPr>
    </w:p>
    <w:p w:rsidR="00856E85" w:rsidRDefault="00856E85" w14:paraId="31FCC535" w14:textId="49264D8E">
      <w:pPr>
        <w:ind w:left="1416"/>
      </w:pPr>
    </w:p>
    <w:p w:rsidR="00856E85" w:rsidRDefault="00856E85" w14:paraId="5D7A2F7A" w14:textId="337C54EE">
      <w:pPr>
        <w:ind w:left="1416"/>
      </w:pPr>
    </w:p>
    <w:p w:rsidR="00856E85" w:rsidRDefault="00856E85" w14:paraId="43D300BB" w14:textId="77777777">
      <w:pPr>
        <w:ind w:left="1416"/>
      </w:pPr>
    </w:p>
    <w:p w:rsidR="41F65E8C" w:rsidP="41F65E8C" w:rsidRDefault="41F65E8C" w14:paraId="6C009FF6" w14:textId="08718A2E">
      <w:pPr>
        <w:pStyle w:val="Normal"/>
        <w:ind w:left="0"/>
        <w:rPr>
          <w:b w:val="1"/>
          <w:bCs w:val="1"/>
        </w:rPr>
      </w:pPr>
    </w:p>
    <w:p w:rsidR="41F65E8C" w:rsidP="41F65E8C" w:rsidRDefault="41F65E8C" w14:paraId="4C39F8E4" w14:textId="58EE07F0">
      <w:pPr>
        <w:ind w:left="1416"/>
        <w:rPr>
          <w:b w:val="1"/>
          <w:bCs w:val="1"/>
        </w:rPr>
      </w:pPr>
    </w:p>
    <w:p w:rsidR="41F65E8C" w:rsidP="41F65E8C" w:rsidRDefault="41F65E8C" w14:paraId="17963B1B" w14:textId="4C880AA0">
      <w:pPr>
        <w:ind w:left="1416"/>
        <w:rPr>
          <w:b w:val="1"/>
          <w:bCs w:val="1"/>
        </w:rPr>
      </w:pPr>
    </w:p>
    <w:p w:rsidR="41F65E8C" w:rsidP="41F65E8C" w:rsidRDefault="41F65E8C" w14:paraId="01879028" w14:textId="5F310994">
      <w:pPr>
        <w:ind w:left="1416"/>
        <w:rPr>
          <w:b w:val="1"/>
          <w:bCs w:val="1"/>
        </w:rPr>
      </w:pPr>
    </w:p>
    <w:p w:rsidR="41F65E8C" w:rsidP="41F65E8C" w:rsidRDefault="41F65E8C" w14:paraId="4CF30D7E" w14:textId="372347F8">
      <w:pPr>
        <w:ind w:left="1416"/>
        <w:rPr>
          <w:b w:val="1"/>
          <w:bCs w:val="1"/>
        </w:rPr>
      </w:pPr>
    </w:p>
    <w:p w:rsidR="41F65E8C" w:rsidP="41F65E8C" w:rsidRDefault="41F65E8C" w14:paraId="6F736F4F" w14:textId="77B95726">
      <w:pPr>
        <w:ind w:left="1416"/>
        <w:rPr>
          <w:b w:val="1"/>
          <w:bCs w:val="1"/>
        </w:rPr>
      </w:pPr>
    </w:p>
    <w:p w:rsidR="41F65E8C" w:rsidP="41F65E8C" w:rsidRDefault="41F65E8C" w14:paraId="14A0537E" w14:textId="2576ABAA">
      <w:pPr>
        <w:ind w:left="1416"/>
        <w:rPr>
          <w:b w:val="1"/>
          <w:bCs w:val="1"/>
        </w:rPr>
      </w:pPr>
    </w:p>
    <w:p w:rsidR="41F65E8C" w:rsidP="41F65E8C" w:rsidRDefault="41F65E8C" w14:paraId="389524DC" w14:textId="6BC0D2AD">
      <w:pPr>
        <w:ind w:left="1416"/>
        <w:rPr>
          <w:b w:val="1"/>
          <w:bCs w:val="1"/>
        </w:rPr>
      </w:pPr>
    </w:p>
    <w:p w:rsidR="00856E85" w:rsidP="00856E85" w:rsidRDefault="00856E85" w14:paraId="11858207" w14:textId="692E9E69">
      <w:pPr>
        <w:ind w:left="1416"/>
      </w:pPr>
      <w:r>
        <w:rPr>
          <w:b/>
          <w:bCs/>
        </w:rPr>
        <w:tab/>
      </w:r>
      <w:r w:rsidR="5F231EAA">
        <w:rPr>
          <w:b w:val="1"/>
          <w:bCs w:val="1"/>
        </w:rPr>
        <w:t xml:space="preserve">Modelo </w:t>
      </w:r>
      <w:r w:rsidR="5F231EAA">
        <w:rPr>
          <w:b w:val="1"/>
          <w:bCs w:val="1"/>
        </w:rPr>
        <w:t>Lógico</w:t>
      </w:r>
      <w:r w:rsidR="5F231EAA">
        <w:rPr>
          <w:b w:val="1"/>
          <w:bCs w:val="1"/>
        </w:rPr>
        <w:t xml:space="preserve"> (</w:t>
      </w:r>
      <w:r w:rsidR="5F231EAA">
        <w:rPr>
          <w:b w:val="1"/>
          <w:bCs w:val="1"/>
        </w:rPr>
        <w:t>M</w:t>
      </w:r>
      <w:r w:rsidR="5F231EAA">
        <w:rPr>
          <w:b w:val="1"/>
          <w:bCs w:val="1"/>
        </w:rPr>
        <w:t>ER)</w:t>
      </w:r>
    </w:p>
    <w:p w:rsidR="00856E85" w:rsidP="00856E85" w:rsidRDefault="00856E85" w14:paraId="49DA1165" w14:textId="77777777">
      <w:pPr>
        <w:ind w:left="1416"/>
        <w:rPr>
          <w:b/>
          <w:bCs/>
        </w:rPr>
      </w:pPr>
    </w:p>
    <w:p w:rsidR="002D4027" w:rsidP="41F65E8C" w:rsidRDefault="00856E85" w14:paraId="6CC46524" w14:textId="16D63BBA">
      <w:pPr>
        <w:pStyle w:val="Normal"/>
        <w:ind w:left="0"/>
      </w:pPr>
      <w:r w:rsidR="4A4E6E38">
        <w:drawing>
          <wp:inline wp14:editId="12763813" wp14:anchorId="0230FD4F">
            <wp:extent cx="7067548" cy="4543425"/>
            <wp:effectExtent l="0" t="0" r="0" b="0"/>
            <wp:docPr id="1903411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5173fdfa2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48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027">
      <w:pgSz w:w="12240" w:h="15840" w:orient="portrait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NAnrK64" int2:invalidationBookmarkName="" int2:hashCode="XqJwzqjgElVdQC" int2:id="3B4IeZjG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FF0000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  <w:rPr>
        <w:rFonts w:hint="default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hint="default" w:ascii="Symbol" w:hAnsi="Symbol" w:cs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hint="default" w:ascii="Symbol" w:hAnsi="Symbol" w:cs="Symbol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021018F"/>
    <w:multiLevelType w:val="hybridMultilevel"/>
    <w:tmpl w:val="0C880888"/>
    <w:lvl w:ilvl="0" w:tplc="B4FE14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E2A8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7831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3808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5459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3C16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8E7F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4EA9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340D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21BFB2"/>
    <w:multiLevelType w:val="hybridMultilevel"/>
    <w:tmpl w:val="1B34E70A"/>
    <w:lvl w:ilvl="0" w:tplc="EAEAA9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B42D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4C2D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0A8F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F2ED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0EBC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A8C0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00B2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7EEA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089360B"/>
    <w:multiLevelType w:val="hybridMultilevel"/>
    <w:tmpl w:val="5F40B430"/>
    <w:lvl w:ilvl="0" w:tplc="0F2C6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DE04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6EC9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907D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EA53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FED5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789F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BCC1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DA7A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E80A106"/>
    <w:multiLevelType w:val="hybridMultilevel"/>
    <w:tmpl w:val="7B5016CC"/>
    <w:lvl w:ilvl="0" w:tplc="DFE4EA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4660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2257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E841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3EFE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2C06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92CB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A25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B232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D2"/>
    <w:rsid w:val="002D4027"/>
    <w:rsid w:val="002F1E47"/>
    <w:rsid w:val="00597DD2"/>
    <w:rsid w:val="00856E85"/>
    <w:rsid w:val="00A91A60"/>
    <w:rsid w:val="00C56926"/>
    <w:rsid w:val="00E25827"/>
    <w:rsid w:val="012D8C98"/>
    <w:rsid w:val="01341A6B"/>
    <w:rsid w:val="025994DB"/>
    <w:rsid w:val="025CB111"/>
    <w:rsid w:val="02B36861"/>
    <w:rsid w:val="02F2C37C"/>
    <w:rsid w:val="03B2B6D5"/>
    <w:rsid w:val="03DDF933"/>
    <w:rsid w:val="04634E20"/>
    <w:rsid w:val="04712F5E"/>
    <w:rsid w:val="04D4475C"/>
    <w:rsid w:val="0603F60B"/>
    <w:rsid w:val="06413091"/>
    <w:rsid w:val="06468EE5"/>
    <w:rsid w:val="071D6770"/>
    <w:rsid w:val="077D2E83"/>
    <w:rsid w:val="0827185A"/>
    <w:rsid w:val="090E4CEF"/>
    <w:rsid w:val="09F79F65"/>
    <w:rsid w:val="0A534022"/>
    <w:rsid w:val="0A536BE9"/>
    <w:rsid w:val="0A5D8067"/>
    <w:rsid w:val="0B29A7E7"/>
    <w:rsid w:val="0B617BC0"/>
    <w:rsid w:val="0B96FF81"/>
    <w:rsid w:val="0BEF3C4A"/>
    <w:rsid w:val="0D77F79C"/>
    <w:rsid w:val="0D8B0CAB"/>
    <w:rsid w:val="0DA050C1"/>
    <w:rsid w:val="0DF6A4D1"/>
    <w:rsid w:val="0E7B5125"/>
    <w:rsid w:val="0EFC4614"/>
    <w:rsid w:val="1051F5D9"/>
    <w:rsid w:val="1086031B"/>
    <w:rsid w:val="10E227E2"/>
    <w:rsid w:val="115CEBF3"/>
    <w:rsid w:val="116FC449"/>
    <w:rsid w:val="124AF00B"/>
    <w:rsid w:val="12904F4D"/>
    <w:rsid w:val="129406C7"/>
    <w:rsid w:val="1433BC96"/>
    <w:rsid w:val="1520769F"/>
    <w:rsid w:val="15C07587"/>
    <w:rsid w:val="1731EEF1"/>
    <w:rsid w:val="175E574C"/>
    <w:rsid w:val="17B0E926"/>
    <w:rsid w:val="17DFB7CB"/>
    <w:rsid w:val="17F004CF"/>
    <w:rsid w:val="193E4772"/>
    <w:rsid w:val="1978AA76"/>
    <w:rsid w:val="19F19839"/>
    <w:rsid w:val="19F3F8A0"/>
    <w:rsid w:val="1A698FB3"/>
    <w:rsid w:val="1AEBD640"/>
    <w:rsid w:val="1B0541E1"/>
    <w:rsid w:val="1B7A156E"/>
    <w:rsid w:val="1BA51C1A"/>
    <w:rsid w:val="1BBFA35D"/>
    <w:rsid w:val="1BD1F233"/>
    <w:rsid w:val="1C305608"/>
    <w:rsid w:val="1CD9CD3F"/>
    <w:rsid w:val="1E029753"/>
    <w:rsid w:val="1E63BC65"/>
    <w:rsid w:val="1E769A74"/>
    <w:rsid w:val="1F8367B4"/>
    <w:rsid w:val="20C981E2"/>
    <w:rsid w:val="21DDBFE7"/>
    <w:rsid w:val="21E27856"/>
    <w:rsid w:val="22030619"/>
    <w:rsid w:val="22707C4F"/>
    <w:rsid w:val="22A652E5"/>
    <w:rsid w:val="2320C9BE"/>
    <w:rsid w:val="239CB9BA"/>
    <w:rsid w:val="23E4FB95"/>
    <w:rsid w:val="261CDC95"/>
    <w:rsid w:val="2632FF2A"/>
    <w:rsid w:val="267AEACA"/>
    <w:rsid w:val="26A4E755"/>
    <w:rsid w:val="2712C3C6"/>
    <w:rsid w:val="27E0C056"/>
    <w:rsid w:val="28431588"/>
    <w:rsid w:val="28E3E31C"/>
    <w:rsid w:val="28E94368"/>
    <w:rsid w:val="28EBD0A2"/>
    <w:rsid w:val="28EE21A1"/>
    <w:rsid w:val="29BEA072"/>
    <w:rsid w:val="29DD73B0"/>
    <w:rsid w:val="2A47EF9E"/>
    <w:rsid w:val="2A4A71DD"/>
    <w:rsid w:val="2A87A103"/>
    <w:rsid w:val="2AA1517E"/>
    <w:rsid w:val="2AB3FB80"/>
    <w:rsid w:val="2B5947BD"/>
    <w:rsid w:val="2C13D14C"/>
    <w:rsid w:val="2C234E77"/>
    <w:rsid w:val="2C42A293"/>
    <w:rsid w:val="2C45ADB3"/>
    <w:rsid w:val="2C99477F"/>
    <w:rsid w:val="2CB42994"/>
    <w:rsid w:val="2D0777D2"/>
    <w:rsid w:val="2DFC2295"/>
    <w:rsid w:val="2DFC625C"/>
    <w:rsid w:val="2E40859F"/>
    <w:rsid w:val="2E68006A"/>
    <w:rsid w:val="2E903E0D"/>
    <w:rsid w:val="307A9310"/>
    <w:rsid w:val="3094796C"/>
    <w:rsid w:val="30C7D9B3"/>
    <w:rsid w:val="30E65FBB"/>
    <w:rsid w:val="30F6E287"/>
    <w:rsid w:val="318FB9B1"/>
    <w:rsid w:val="31C84E03"/>
    <w:rsid w:val="31F8C3F0"/>
    <w:rsid w:val="3308071C"/>
    <w:rsid w:val="339C698C"/>
    <w:rsid w:val="34686584"/>
    <w:rsid w:val="356A7A7B"/>
    <w:rsid w:val="35F4F34C"/>
    <w:rsid w:val="36652E8D"/>
    <w:rsid w:val="37656EF2"/>
    <w:rsid w:val="37C8A38C"/>
    <w:rsid w:val="3850013A"/>
    <w:rsid w:val="39076740"/>
    <w:rsid w:val="3A1F4825"/>
    <w:rsid w:val="3A4B9732"/>
    <w:rsid w:val="3D02A9A9"/>
    <w:rsid w:val="3DD1AB9B"/>
    <w:rsid w:val="3E88D6F6"/>
    <w:rsid w:val="3EA28699"/>
    <w:rsid w:val="3EE95AEA"/>
    <w:rsid w:val="404BD086"/>
    <w:rsid w:val="40E7839C"/>
    <w:rsid w:val="41B38A52"/>
    <w:rsid w:val="41F65E8C"/>
    <w:rsid w:val="426AAF6C"/>
    <w:rsid w:val="4279E38E"/>
    <w:rsid w:val="42A84D5A"/>
    <w:rsid w:val="436EC207"/>
    <w:rsid w:val="43B40FDD"/>
    <w:rsid w:val="44126530"/>
    <w:rsid w:val="44127237"/>
    <w:rsid w:val="4508BE92"/>
    <w:rsid w:val="45413DB3"/>
    <w:rsid w:val="45A81B96"/>
    <w:rsid w:val="462412AE"/>
    <w:rsid w:val="465C6454"/>
    <w:rsid w:val="46BB120A"/>
    <w:rsid w:val="472395AA"/>
    <w:rsid w:val="4731C0D6"/>
    <w:rsid w:val="4736F5D0"/>
    <w:rsid w:val="47393D19"/>
    <w:rsid w:val="4755FFC4"/>
    <w:rsid w:val="47C007A0"/>
    <w:rsid w:val="47CD71CA"/>
    <w:rsid w:val="47DF6328"/>
    <w:rsid w:val="486900C9"/>
    <w:rsid w:val="493D68EA"/>
    <w:rsid w:val="49C35700"/>
    <w:rsid w:val="49C36E50"/>
    <w:rsid w:val="4A4E6E38"/>
    <w:rsid w:val="4B039428"/>
    <w:rsid w:val="4B225A11"/>
    <w:rsid w:val="4B3AD187"/>
    <w:rsid w:val="4B8E832D"/>
    <w:rsid w:val="4BA4BD3C"/>
    <w:rsid w:val="4BAB430C"/>
    <w:rsid w:val="4BB25780"/>
    <w:rsid w:val="4BCDBF83"/>
    <w:rsid w:val="4C6C2D36"/>
    <w:rsid w:val="4C77D97F"/>
    <w:rsid w:val="4CA6497D"/>
    <w:rsid w:val="4CD92071"/>
    <w:rsid w:val="4D46D4E6"/>
    <w:rsid w:val="4D4B3CE3"/>
    <w:rsid w:val="4E6134F0"/>
    <w:rsid w:val="4E873FB6"/>
    <w:rsid w:val="4F064206"/>
    <w:rsid w:val="5020EE50"/>
    <w:rsid w:val="504F83D0"/>
    <w:rsid w:val="50754483"/>
    <w:rsid w:val="538A906C"/>
    <w:rsid w:val="53B07FD5"/>
    <w:rsid w:val="544C983B"/>
    <w:rsid w:val="54956A1B"/>
    <w:rsid w:val="550C700E"/>
    <w:rsid w:val="55356573"/>
    <w:rsid w:val="563F4D16"/>
    <w:rsid w:val="56778E0E"/>
    <w:rsid w:val="57CDC688"/>
    <w:rsid w:val="5818A29E"/>
    <w:rsid w:val="58D460E2"/>
    <w:rsid w:val="58FCB231"/>
    <w:rsid w:val="59EC935A"/>
    <w:rsid w:val="5AA7EFEB"/>
    <w:rsid w:val="5ACED83B"/>
    <w:rsid w:val="5B3F73D2"/>
    <w:rsid w:val="5B613457"/>
    <w:rsid w:val="5BB7F5F0"/>
    <w:rsid w:val="5BE1B4D0"/>
    <w:rsid w:val="5C03C310"/>
    <w:rsid w:val="5CDC6AF8"/>
    <w:rsid w:val="5E2D6067"/>
    <w:rsid w:val="5E337A35"/>
    <w:rsid w:val="5F004416"/>
    <w:rsid w:val="5F0B522B"/>
    <w:rsid w:val="5F231EAA"/>
    <w:rsid w:val="5F4B44AF"/>
    <w:rsid w:val="5FE0F502"/>
    <w:rsid w:val="60024206"/>
    <w:rsid w:val="6037C9B6"/>
    <w:rsid w:val="60CE6E00"/>
    <w:rsid w:val="61B27063"/>
    <w:rsid w:val="629EFE0B"/>
    <w:rsid w:val="63578397"/>
    <w:rsid w:val="636096C3"/>
    <w:rsid w:val="6424FB93"/>
    <w:rsid w:val="64352447"/>
    <w:rsid w:val="64B145EB"/>
    <w:rsid w:val="6517B6FA"/>
    <w:rsid w:val="653E47AD"/>
    <w:rsid w:val="65428237"/>
    <w:rsid w:val="664C697E"/>
    <w:rsid w:val="66C339BB"/>
    <w:rsid w:val="67D54C56"/>
    <w:rsid w:val="69B2A86E"/>
    <w:rsid w:val="69CDE110"/>
    <w:rsid w:val="6AF1DE6F"/>
    <w:rsid w:val="6AF994F6"/>
    <w:rsid w:val="6BB5C9C2"/>
    <w:rsid w:val="6BC73C0C"/>
    <w:rsid w:val="6BE4FDB8"/>
    <w:rsid w:val="6BF00FFE"/>
    <w:rsid w:val="6C38C4B3"/>
    <w:rsid w:val="6C45172B"/>
    <w:rsid w:val="6C956557"/>
    <w:rsid w:val="6D3CD0B5"/>
    <w:rsid w:val="6D7AF3DE"/>
    <w:rsid w:val="6DC4E250"/>
    <w:rsid w:val="6E7181A1"/>
    <w:rsid w:val="6EBC31C3"/>
    <w:rsid w:val="6EC69F4A"/>
    <w:rsid w:val="6F3D42CD"/>
    <w:rsid w:val="6F3EBFF5"/>
    <w:rsid w:val="6FA0BFEA"/>
    <w:rsid w:val="70118FA7"/>
    <w:rsid w:val="7024CE4F"/>
    <w:rsid w:val="704CEFC5"/>
    <w:rsid w:val="706A7451"/>
    <w:rsid w:val="70A42D99"/>
    <w:rsid w:val="70A7A0AF"/>
    <w:rsid w:val="70E82BDD"/>
    <w:rsid w:val="71132FAA"/>
    <w:rsid w:val="7131DBA6"/>
    <w:rsid w:val="72EAD47F"/>
    <w:rsid w:val="73067E56"/>
    <w:rsid w:val="7337B2B7"/>
    <w:rsid w:val="75B6148A"/>
    <w:rsid w:val="76CEDB43"/>
    <w:rsid w:val="790031AE"/>
    <w:rsid w:val="793C7166"/>
    <w:rsid w:val="79B5B820"/>
    <w:rsid w:val="7A3D5CF3"/>
    <w:rsid w:val="7AE62AA0"/>
    <w:rsid w:val="7C95A80D"/>
    <w:rsid w:val="7CB376A7"/>
    <w:rsid w:val="7CDDA82E"/>
    <w:rsid w:val="7CF1030F"/>
    <w:rsid w:val="7E105277"/>
    <w:rsid w:val="7E1A5528"/>
    <w:rsid w:val="7FB986EE"/>
    <w:rsid w:val="7FDAE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F9FDEAA"/>
  <w15:chartTrackingRefBased/>
  <w15:docId w15:val="{AD07C849-894F-468D-8CF1-FF22C31DBE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pageBreakBefore/>
      <w:numPr>
        <w:numId w:val="5"/>
      </w:numPr>
      <w:pBdr>
        <w:top w:val="none" w:color="000000" w:sz="0" w:space="0"/>
        <w:left w:val="none" w:color="000000" w:sz="0" w:space="0"/>
        <w:bottom w:val="single" w:color="808080" w:sz="36" w:space="3"/>
        <w:right w:val="none" w:color="000000" w:sz="0" w:space="0"/>
      </w:pBdr>
      <w:spacing w:after="240"/>
      <w:outlineLvl w:val="0"/>
    </w:pPr>
    <w:rPr>
      <w:rFonts w:ascii="Arial" w:hAnsi="Arial" w:cs="Arial"/>
      <w:b/>
      <w:smallCaps/>
      <w:sz w:val="32"/>
      <w:szCs w:val="20"/>
      <w:lang w:eastAsia="ja-JP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240" w:after="120"/>
      <w:outlineLvl w:val="1"/>
    </w:pPr>
    <w:rPr>
      <w:rFonts w:ascii="Arial" w:hAnsi="Arial" w:cs="Arial"/>
      <w:b/>
      <w:sz w:val="28"/>
      <w:szCs w:val="20"/>
      <w:lang w:eastAsia="ja-JP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spacing w:before="240" w:after="120"/>
      <w:outlineLvl w:val="2"/>
    </w:pPr>
    <w:rPr>
      <w:rFonts w:ascii="Arial" w:hAnsi="Arial" w:cs="Arial"/>
      <w:b/>
      <w:szCs w:val="20"/>
      <w:lang w:eastAsia="ja-JP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spacing w:before="120"/>
      <w:outlineLvl w:val="3"/>
    </w:pPr>
    <w:rPr>
      <w:rFonts w:ascii="Arial" w:hAnsi="Arial" w:cs="Arial"/>
      <w:b/>
      <w:sz w:val="22"/>
      <w:szCs w:val="20"/>
      <w:lang w:eastAsia="ja-JP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5"/>
      </w:numPr>
      <w:spacing w:before="20"/>
      <w:outlineLvl w:val="4"/>
    </w:pPr>
    <w:rPr>
      <w:rFonts w:ascii="Arial" w:hAnsi="Arial" w:cs="Arial"/>
      <w:b/>
      <w:smallCaps/>
      <w:sz w:val="22"/>
      <w:szCs w:val="20"/>
      <w:lang w:eastAsia="ja-JP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120" w:after="60"/>
      <w:outlineLvl w:val="5"/>
    </w:pPr>
    <w:rPr>
      <w:i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i/>
      <w:sz w:val="1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  <w:rPr>
      <w:b/>
      <w:i w:val="0"/>
    </w:rPr>
  </w:style>
  <w:style w:type="character" w:styleId="WW8Num1z2" w:customStyle="1">
    <w:name w:val="WW8Num1z2"/>
    <w:rPr>
      <w:color w:val="auto"/>
    </w:rPr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  <w:rPr>
      <w:rFonts w:hint="default"/>
      <w:b/>
      <w:bCs/>
      <w:color w:val="FF0000"/>
    </w:rPr>
  </w:style>
  <w:style w:type="character" w:styleId="WW8Num5z0" w:customStyle="1">
    <w:name w:val="WW8Num5z0"/>
    <w:rPr>
      <w:sz w:val="20"/>
      <w:szCs w:val="20"/>
    </w:rPr>
  </w:style>
  <w:style w:type="character" w:styleId="WW8Num5z1" w:customStyle="1">
    <w:name w:val="WW8Num5z1"/>
    <w:rPr>
      <w:b w:val="0"/>
    </w:rPr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  <w:rPr>
      <w:rFonts w:hint="default"/>
    </w:rPr>
  </w:style>
  <w:style w:type="character" w:styleId="WW8Num7z0" w:customStyle="1">
    <w:name w:val="WW8Num7z0"/>
    <w:rPr>
      <w:b/>
    </w:rPr>
  </w:style>
  <w:style w:type="character" w:styleId="WW8Num7z1" w:customStyle="1">
    <w:name w:val="WW8Num7z1"/>
    <w:rPr>
      <w:rFonts w:hint="default" w:ascii="Symbol" w:hAnsi="Symbol" w:cs="Symbol"/>
    </w:rPr>
  </w:style>
  <w:style w:type="character" w:styleId="WW8Num7z2" w:customStyle="1">
    <w:name w:val="WW8Num7z2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7z3" w:customStyle="1">
    <w:name w:val="WW8Num7z3"/>
  </w:style>
  <w:style w:type="character" w:styleId="WW8Num8z0" w:customStyle="1">
    <w:name w:val="WW8Num8z0"/>
    <w:rPr>
      <w:rFonts w:hint="default" w:ascii="Symbol" w:hAnsi="Symbol" w:cs="Symbol"/>
    </w:rPr>
  </w:style>
  <w:style w:type="character" w:styleId="WW8Num8z1" w:customStyle="1">
    <w:name w:val="WW8Num8z1"/>
    <w:rPr>
      <w:rFonts w:hint="default" w:ascii="Courier New" w:hAnsi="Courier New" w:cs="Courier New"/>
    </w:rPr>
  </w:style>
  <w:style w:type="character" w:styleId="WW8Num8z2" w:customStyle="1">
    <w:name w:val="WW8Num8z2"/>
    <w:rPr>
      <w:rFonts w:hint="default" w:ascii="Wingdings" w:hAnsi="Wingdings" w:cs="Wingdings"/>
    </w:rPr>
  </w:style>
  <w:style w:type="character" w:styleId="WW8Num9z0" w:customStyle="1">
    <w:name w:val="WW8Num9z0"/>
    <w:rPr>
      <w:rFonts w:hint="default" w:ascii="Symbol" w:hAnsi="Symbol" w:cs="Symbol"/>
    </w:rPr>
  </w:style>
  <w:style w:type="character" w:styleId="WW8Num10z0" w:customStyle="1">
    <w:name w:val="WW8Num10z0"/>
    <w:rPr>
      <w:rFonts w:hint="default"/>
      <w:b/>
      <w:bCs/>
      <w:color w:val="FF0000"/>
    </w:rPr>
  </w:style>
  <w:style w:type="character" w:styleId="WW8Num11z0" w:customStyle="1">
    <w:name w:val="WW8Num11z0"/>
    <w:rPr>
      <w:rFonts w:hint="default" w:ascii="Symbol" w:hAnsi="Symbol" w:cs="Symbol"/>
    </w:rPr>
  </w:style>
  <w:style w:type="character" w:styleId="WW8Num12z0" w:customStyle="1">
    <w:name w:val="WW8Num12z0"/>
    <w:rPr>
      <w:rFonts w:hint="default" w:ascii="Symbol" w:hAnsi="Symbol" w:cs="Symbol"/>
    </w:rPr>
  </w:style>
  <w:style w:type="character" w:styleId="WW8Num13z0" w:customStyle="1">
    <w:name w:val="WW8Num13z0"/>
  </w:style>
  <w:style w:type="character" w:styleId="WW8Num13z1" w:customStyle="1">
    <w:name w:val="WW8Num13z1"/>
    <w:rPr>
      <w:rFonts w:hint="default" w:ascii="Symbol" w:hAnsi="Symbol" w:cs="Symbol"/>
      <w:sz w:val="20"/>
    </w:rPr>
  </w:style>
  <w:style w:type="character" w:styleId="WW8Num13z2" w:customStyle="1">
    <w:name w:val="WW8Num13z2"/>
  </w:style>
  <w:style w:type="character" w:styleId="WW8Num13z3" w:customStyle="1">
    <w:name w:val="WW8Num13z3"/>
  </w:style>
  <w:style w:type="character" w:styleId="WW8Num13z4" w:customStyle="1">
    <w:name w:val="WW8Num13z4"/>
  </w:style>
  <w:style w:type="character" w:styleId="WW8Num13z5" w:customStyle="1">
    <w:name w:val="WW8Num13z5"/>
  </w:style>
  <w:style w:type="character" w:styleId="WW8Num13z6" w:customStyle="1">
    <w:name w:val="WW8Num13z6"/>
  </w:style>
  <w:style w:type="character" w:styleId="WW8Num13z7" w:customStyle="1">
    <w:name w:val="WW8Num13z7"/>
  </w:style>
  <w:style w:type="character" w:styleId="WW8Num13z8" w:customStyle="1">
    <w:name w:val="WW8Num13z8"/>
  </w:style>
  <w:style w:type="character" w:styleId="WW8Num14z0" w:customStyle="1">
    <w:name w:val="WW8Num14z0"/>
  </w:style>
  <w:style w:type="character" w:styleId="WW8Num14z1" w:customStyle="1">
    <w:name w:val="WW8Num14z1"/>
  </w:style>
  <w:style w:type="character" w:styleId="WW8Num14z2" w:customStyle="1">
    <w:name w:val="WW8Num14z2"/>
  </w:style>
  <w:style w:type="character" w:styleId="WW8Num14z3" w:customStyle="1">
    <w:name w:val="WW8Num14z3"/>
  </w:style>
  <w:style w:type="character" w:styleId="WW8Num14z4" w:customStyle="1">
    <w:name w:val="WW8Num14z4"/>
  </w:style>
  <w:style w:type="character" w:styleId="WW8Num14z5" w:customStyle="1">
    <w:name w:val="WW8Num14z5"/>
  </w:style>
  <w:style w:type="character" w:styleId="WW8Num14z6" w:customStyle="1">
    <w:name w:val="WW8Num14z6"/>
  </w:style>
  <w:style w:type="character" w:styleId="WW8Num14z7" w:customStyle="1">
    <w:name w:val="WW8Num14z7"/>
  </w:style>
  <w:style w:type="character" w:styleId="WW8Num14z8" w:customStyle="1">
    <w:name w:val="WW8Num14z8"/>
  </w:style>
  <w:style w:type="character" w:styleId="WW8Num15z0" w:customStyle="1">
    <w:name w:val="WW8Num15z0"/>
    <w:rPr>
      <w:sz w:val="20"/>
      <w:szCs w:val="20"/>
    </w:rPr>
  </w:style>
  <w:style w:type="character" w:styleId="WW8Num15z1" w:customStyle="1">
    <w:name w:val="WW8Num15z1"/>
    <w:rPr>
      <w:b w:val="0"/>
    </w:rPr>
  </w:style>
  <w:style w:type="character" w:styleId="WW8Num15z2" w:customStyle="1">
    <w:name w:val="WW8Num15z2"/>
  </w:style>
  <w:style w:type="character" w:styleId="WW8Num15z3" w:customStyle="1">
    <w:name w:val="WW8Num15z3"/>
  </w:style>
  <w:style w:type="character" w:styleId="WW8Num15z4" w:customStyle="1">
    <w:name w:val="WW8Num15z4"/>
  </w:style>
  <w:style w:type="character" w:styleId="WW8Num15z5" w:customStyle="1">
    <w:name w:val="WW8Num15z5"/>
  </w:style>
  <w:style w:type="character" w:styleId="WW8Num15z6" w:customStyle="1">
    <w:name w:val="WW8Num15z6"/>
  </w:style>
  <w:style w:type="character" w:styleId="WW8Num15z7" w:customStyle="1">
    <w:name w:val="WW8Num15z7"/>
  </w:style>
  <w:style w:type="character" w:styleId="WW8Num15z8" w:customStyle="1">
    <w:name w:val="WW8Num15z8"/>
  </w:style>
  <w:style w:type="character" w:styleId="WW8Num16z0" w:customStyle="1">
    <w:name w:val="WW8Num16z0"/>
    <w:rPr>
      <w:rFonts w:hint="default" w:ascii="Symbol" w:hAnsi="Symbol" w:cs="Symbol"/>
    </w:rPr>
  </w:style>
  <w:style w:type="character" w:styleId="WW8Num17z0" w:customStyle="1">
    <w:name w:val="WW8Num17z0"/>
  </w:style>
  <w:style w:type="character" w:styleId="WW8Num17z1" w:customStyle="1">
    <w:name w:val="WW8Num17z1"/>
  </w:style>
  <w:style w:type="character" w:styleId="WW8Num17z2" w:customStyle="1">
    <w:name w:val="WW8Num17z2"/>
  </w:style>
  <w:style w:type="character" w:styleId="WW8Num17z3" w:customStyle="1">
    <w:name w:val="WW8Num17z3"/>
  </w:style>
  <w:style w:type="character" w:styleId="WW8Num17z4" w:customStyle="1">
    <w:name w:val="WW8Num17z4"/>
  </w:style>
  <w:style w:type="character" w:styleId="WW8Num17z5" w:customStyle="1">
    <w:name w:val="WW8Num17z5"/>
  </w:style>
  <w:style w:type="character" w:styleId="WW8Num17z6" w:customStyle="1">
    <w:name w:val="WW8Num17z6"/>
  </w:style>
  <w:style w:type="character" w:styleId="WW8Num17z7" w:customStyle="1">
    <w:name w:val="WW8Num17z7"/>
  </w:style>
  <w:style w:type="character" w:styleId="WW8Num17z8" w:customStyle="1">
    <w:name w:val="WW8Num17z8"/>
  </w:style>
  <w:style w:type="character" w:styleId="WW8Num18z0" w:customStyle="1">
    <w:name w:val="WW8Num18z0"/>
  </w:style>
  <w:style w:type="character" w:styleId="WW8Num18z1" w:customStyle="1">
    <w:name w:val="WW8Num18z1"/>
  </w:style>
  <w:style w:type="character" w:styleId="WW8Num18z2" w:customStyle="1">
    <w:name w:val="WW8Num18z2"/>
  </w:style>
  <w:style w:type="character" w:styleId="WW8Num18z3" w:customStyle="1">
    <w:name w:val="WW8Num18z3"/>
  </w:style>
  <w:style w:type="character" w:styleId="WW8Num18z4" w:customStyle="1">
    <w:name w:val="WW8Num18z4"/>
  </w:style>
  <w:style w:type="character" w:styleId="WW8Num18z5" w:customStyle="1">
    <w:name w:val="WW8Num18z5"/>
  </w:style>
  <w:style w:type="character" w:styleId="WW8Num18z6" w:customStyle="1">
    <w:name w:val="WW8Num18z6"/>
  </w:style>
  <w:style w:type="character" w:styleId="WW8Num18z7" w:customStyle="1">
    <w:name w:val="WW8Num18z7"/>
  </w:style>
  <w:style w:type="character" w:styleId="WW8Num18z8" w:customStyle="1">
    <w:name w:val="WW8Num18z8"/>
  </w:style>
  <w:style w:type="character" w:styleId="WW8Num19z0" w:customStyle="1">
    <w:name w:val="WW8Num19z0"/>
    <w:rPr>
      <w:rFonts w:hint="default"/>
    </w:rPr>
  </w:style>
  <w:style w:type="character" w:styleId="WW8Num19z1" w:customStyle="1">
    <w:name w:val="WW8Num19z1"/>
    <w:rPr>
      <w:rFonts w:hint="default" w:ascii="Courier New" w:hAnsi="Courier New" w:cs="Courier New"/>
    </w:rPr>
  </w:style>
  <w:style w:type="character" w:styleId="WW8Num19z2" w:customStyle="1">
    <w:name w:val="WW8Num19z2"/>
    <w:rPr>
      <w:rFonts w:hint="default" w:ascii="Wingdings" w:hAnsi="Wingdings" w:cs="Wingdings"/>
    </w:rPr>
  </w:style>
  <w:style w:type="character" w:styleId="WW8Num19z3" w:customStyle="1">
    <w:name w:val="WW8Num19z3"/>
    <w:rPr>
      <w:rFonts w:hint="default" w:ascii="Symbol" w:hAnsi="Symbol" w:cs="Symbol"/>
    </w:rPr>
  </w:style>
  <w:style w:type="character" w:styleId="WW8Num20z0" w:customStyle="1">
    <w:name w:val="WW8Num20z0"/>
    <w:rPr>
      <w:rFonts w:hint="default"/>
    </w:rPr>
  </w:style>
  <w:style w:type="character" w:styleId="WW8Num20z1" w:customStyle="1">
    <w:name w:val="WW8Num20z1"/>
  </w:style>
  <w:style w:type="character" w:styleId="WW8Num20z2" w:customStyle="1">
    <w:name w:val="WW8Num20z2"/>
  </w:style>
  <w:style w:type="character" w:styleId="WW8Num20z3" w:customStyle="1">
    <w:name w:val="WW8Num20z3"/>
  </w:style>
  <w:style w:type="character" w:styleId="WW8Num20z4" w:customStyle="1">
    <w:name w:val="WW8Num20z4"/>
  </w:style>
  <w:style w:type="character" w:styleId="WW8Num20z5" w:customStyle="1">
    <w:name w:val="WW8Num20z5"/>
  </w:style>
  <w:style w:type="character" w:styleId="WW8Num20z6" w:customStyle="1">
    <w:name w:val="WW8Num20z6"/>
  </w:style>
  <w:style w:type="character" w:styleId="WW8Num20z7" w:customStyle="1">
    <w:name w:val="WW8Num20z7"/>
  </w:style>
  <w:style w:type="character" w:styleId="WW8Num20z8" w:customStyle="1">
    <w:name w:val="WW8Num20z8"/>
  </w:style>
  <w:style w:type="character" w:styleId="WW8Num21z0" w:customStyle="1">
    <w:name w:val="WW8Num21z0"/>
    <w:rPr>
      <w:rFonts w:hint="default" w:ascii="Symbol" w:hAnsi="Symbol" w:cs="Symbol"/>
    </w:rPr>
  </w:style>
  <w:style w:type="character" w:styleId="WW8Num22z0" w:customStyle="1">
    <w:name w:val="WW8Num22z0"/>
    <w:rPr>
      <w:b/>
    </w:rPr>
  </w:style>
  <w:style w:type="character" w:styleId="WW8Num22z1" w:customStyle="1">
    <w:name w:val="WW8Num22z1"/>
    <w:rPr>
      <w:rFonts w:hint="default" w:ascii="Symbol" w:hAnsi="Symbol" w:cs="Symbol"/>
    </w:rPr>
  </w:style>
  <w:style w:type="character" w:styleId="WW8Num22z2" w:customStyle="1">
    <w:name w:val="WW8Num22z2"/>
  </w:style>
  <w:style w:type="character" w:styleId="WW8Num22z4" w:customStyle="1">
    <w:name w:val="WW8Num22z4"/>
  </w:style>
  <w:style w:type="character" w:styleId="WW8Num22z5" w:customStyle="1">
    <w:name w:val="WW8Num22z5"/>
  </w:style>
  <w:style w:type="character" w:styleId="WW8Num22z6" w:customStyle="1">
    <w:name w:val="WW8Num22z6"/>
  </w:style>
  <w:style w:type="character" w:styleId="WW8Num22z7" w:customStyle="1">
    <w:name w:val="WW8Num22z7"/>
  </w:style>
  <w:style w:type="character" w:styleId="WW8Num22z8" w:customStyle="1">
    <w:name w:val="WW8Num22z8"/>
  </w:style>
  <w:style w:type="character" w:styleId="WW8Num23z0" w:customStyle="1">
    <w:name w:val="WW8Num23z0"/>
  </w:style>
  <w:style w:type="character" w:styleId="WW8Num23z1" w:customStyle="1">
    <w:name w:val="WW8Num23z1"/>
    <w:rPr>
      <w:rFonts w:hint="default" w:ascii="Symbol" w:hAnsi="Symbol" w:cs="Symbol"/>
    </w:rPr>
  </w:style>
  <w:style w:type="character" w:styleId="WW8Num23z2" w:customStyle="1">
    <w:name w:val="WW8Num23z2"/>
  </w:style>
  <w:style w:type="character" w:styleId="WW8Num23z3" w:customStyle="1">
    <w:name w:val="WW8Num23z3"/>
  </w:style>
  <w:style w:type="character" w:styleId="WW8Num23z4" w:customStyle="1">
    <w:name w:val="WW8Num23z4"/>
  </w:style>
  <w:style w:type="character" w:styleId="WW8Num23z5" w:customStyle="1">
    <w:name w:val="WW8Num23z5"/>
  </w:style>
  <w:style w:type="character" w:styleId="WW8Num23z6" w:customStyle="1">
    <w:name w:val="WW8Num23z6"/>
  </w:style>
  <w:style w:type="character" w:styleId="WW8Num23z7" w:customStyle="1">
    <w:name w:val="WW8Num23z7"/>
  </w:style>
  <w:style w:type="character" w:styleId="WW8Num23z8" w:customStyle="1">
    <w:name w:val="WW8Num23z8"/>
  </w:style>
  <w:style w:type="character" w:styleId="WW8Num24z0" w:customStyle="1">
    <w:name w:val="WW8Num24z0"/>
    <w:rPr>
      <w:rFonts w:hint="default" w:ascii="Symbol" w:hAnsi="Symbol" w:cs="Symbol"/>
      <w:sz w:val="20"/>
    </w:rPr>
  </w:style>
  <w:style w:type="character" w:styleId="WW8Num25z0" w:customStyle="1">
    <w:name w:val="WW8Num25z0"/>
    <w:rPr>
      <w:rFonts w:hint="default" w:ascii="Symbol" w:hAnsi="Symbol" w:cs="Symbol"/>
    </w:rPr>
  </w:style>
  <w:style w:type="character" w:styleId="WW8Num26z0" w:customStyle="1">
    <w:name w:val="WW8Num26z0"/>
  </w:style>
  <w:style w:type="character" w:styleId="WW8Num26z1" w:customStyle="1">
    <w:name w:val="WW8Num26z1"/>
  </w:style>
  <w:style w:type="character" w:styleId="WW8Num26z2" w:customStyle="1">
    <w:name w:val="WW8Num26z2"/>
  </w:style>
  <w:style w:type="character" w:styleId="WW8Num26z3" w:customStyle="1">
    <w:name w:val="WW8Num26z3"/>
  </w:style>
  <w:style w:type="character" w:styleId="WW8Num26z4" w:customStyle="1">
    <w:name w:val="WW8Num26z4"/>
  </w:style>
  <w:style w:type="character" w:styleId="WW8Num26z5" w:customStyle="1">
    <w:name w:val="WW8Num26z5"/>
  </w:style>
  <w:style w:type="character" w:styleId="WW8Num26z6" w:customStyle="1">
    <w:name w:val="WW8Num26z6"/>
  </w:style>
  <w:style w:type="character" w:styleId="WW8Num26z7" w:customStyle="1">
    <w:name w:val="WW8Num26z7"/>
  </w:style>
  <w:style w:type="character" w:styleId="WW8Num26z8" w:customStyle="1">
    <w:name w:val="WW8Num26z8"/>
  </w:style>
  <w:style w:type="character" w:styleId="Fontepargpadro1" w:customStyle="1">
    <w:name w:val="Fonte parág. padrão1"/>
  </w:style>
  <w:style w:type="character" w:styleId="Ttulo1Char" w:customStyle="1">
    <w:name w:val="Título 1 Char"/>
    <w:rPr>
      <w:rFonts w:ascii="Arial" w:hAnsi="Arial" w:cs="Arial"/>
      <w:b/>
      <w:smallCaps/>
      <w:sz w:val="32"/>
      <w:lang w:val="pt-BR" w:eastAsia="ja-JP"/>
    </w:rPr>
  </w:style>
  <w:style w:type="character" w:styleId="Ttulo2Char" w:customStyle="1">
    <w:name w:val="Título 2 Char"/>
    <w:rPr>
      <w:rFonts w:ascii="Arial" w:hAnsi="Arial" w:cs="Arial"/>
      <w:b/>
      <w:sz w:val="28"/>
      <w:lang w:val="pt-BR" w:eastAsia="ja-JP"/>
    </w:rPr>
  </w:style>
  <w:style w:type="character" w:styleId="Ttulo3Char" w:customStyle="1">
    <w:name w:val="Título 3 Char"/>
    <w:rPr>
      <w:rFonts w:ascii="Arial" w:hAnsi="Arial" w:cs="Arial"/>
      <w:b/>
      <w:sz w:val="24"/>
      <w:lang w:val="pt-BR" w:eastAsia="ja-JP"/>
    </w:rPr>
  </w:style>
  <w:style w:type="character" w:styleId="Ttulo4Char" w:customStyle="1">
    <w:name w:val="Título 4 Char"/>
    <w:rPr>
      <w:rFonts w:ascii="Arial" w:hAnsi="Arial" w:cs="Arial"/>
      <w:b/>
      <w:sz w:val="22"/>
      <w:lang w:val="pt-BR" w:eastAsia="ja-JP"/>
    </w:rPr>
  </w:style>
  <w:style w:type="character" w:styleId="Ttulo5Char" w:customStyle="1">
    <w:name w:val="Título 5 Char"/>
    <w:rPr>
      <w:rFonts w:ascii="Arial" w:hAnsi="Arial" w:cs="Arial"/>
      <w:b/>
      <w:smallCaps/>
      <w:sz w:val="22"/>
      <w:lang w:val="pt-BR" w:eastAsia="ja-JP"/>
    </w:rPr>
  </w:style>
  <w:style w:type="character" w:styleId="Ttulo6Char" w:customStyle="1">
    <w:name w:val="Título 6 Char"/>
    <w:rPr>
      <w:i/>
      <w:sz w:val="24"/>
    </w:rPr>
  </w:style>
  <w:style w:type="character" w:styleId="Ttulo7Char" w:customStyle="1">
    <w:name w:val="Título 7 Char"/>
    <w:rPr>
      <w:rFonts w:ascii="Arial" w:hAnsi="Arial" w:cs="Arial"/>
      <w:sz w:val="24"/>
    </w:rPr>
  </w:style>
  <w:style w:type="character" w:styleId="Ttulo8Char" w:customStyle="1">
    <w:name w:val="Título 8 Char"/>
    <w:rPr>
      <w:rFonts w:ascii="Arial" w:hAnsi="Arial" w:cs="Arial"/>
      <w:i/>
      <w:sz w:val="24"/>
    </w:rPr>
  </w:style>
  <w:style w:type="character" w:styleId="Ttulo9Char" w:customStyle="1">
    <w:name w:val="Título 9 Char"/>
    <w:rPr>
      <w:rFonts w:ascii="Arial" w:hAnsi="Arial" w:cs="Arial"/>
      <w:b/>
      <w:i/>
      <w:sz w:val="18"/>
    </w:rPr>
  </w:style>
  <w:style w:type="character" w:styleId="CabealhoChar" w:customStyle="1">
    <w:name w:val="Cabeçalho Char"/>
    <w:rPr>
      <w:sz w:val="24"/>
      <w:szCs w:val="24"/>
    </w:rPr>
  </w:style>
  <w:style w:type="character" w:styleId="RodapChar" w:customStyle="1">
    <w:name w:val="Rodapé Char"/>
    <w:rPr>
      <w:sz w:val="24"/>
      <w:szCs w:val="24"/>
    </w:rPr>
  </w:style>
  <w:style w:type="character" w:styleId="TextodebaloChar" w:customStyle="1">
    <w:name w:val="Texto de balão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563C1"/>
      <w:u w:val="single"/>
    </w:rPr>
  </w:style>
  <w:style w:type="character" w:styleId="MenoPendente">
    <w:name w:val="Unresolved Mention"/>
    <w:rPr>
      <w:color w:val="605E5C"/>
      <w:shd w:val="clear" w:color="auto" w:fill="E1DFDD"/>
    </w:rPr>
  </w:style>
  <w:style w:type="character" w:styleId="Forte">
    <w:name w:val="Strong"/>
    <w:qFormat/>
    <w:rPr>
      <w:b/>
      <w:bCs/>
    </w:rPr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ndice" w:customStyle="1">
    <w:name w:val="Índice"/>
    <w:basedOn w:val="Normal"/>
    <w:pPr>
      <w:suppressLineNumbers/>
    </w:pPr>
    <w:rPr>
      <w:rFonts w:cs="Lohit Devanagari"/>
    </w:rPr>
  </w:style>
  <w:style w:type="paragraph" w:styleId="Comment" w:customStyle="1">
    <w:name w:val="Comment"/>
    <w:basedOn w:val="Normal"/>
    <w:pPr>
      <w:spacing w:after="120"/>
    </w:pPr>
    <w:rPr>
      <w:i/>
      <w:color w:val="0000FF"/>
      <w:szCs w:val="20"/>
    </w:rPr>
  </w:style>
  <w:style w:type="paragraph" w:styleId="DisplayText" w:customStyle="1">
    <w:name w:val="_Display Text"/>
    <w:pPr>
      <w:suppressAutoHyphens/>
    </w:pPr>
    <w:rPr>
      <w:rFonts w:ascii="Arial" w:hAnsi="Arial" w:cs="Arial"/>
      <w:sz w:val="24"/>
    </w:rPr>
  </w:style>
  <w:style w:type="paragraph" w:styleId="CabealhoeRodap" w:customStyle="1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Default" w:customStyle="1">
    <w:name w:val="Default"/>
    <w:pPr>
      <w:suppressAutoHyphens/>
      <w:autoSpaceDE w:val="0"/>
    </w:pPr>
    <w:rPr>
      <w:rFonts w:ascii="Calibri" w:hAnsi="Calibri" w:cs="Calibri"/>
      <w:color w:val="000000"/>
      <w:sz w:val="24"/>
      <w:szCs w:val="24"/>
      <w:lang w:eastAsia="zh-CN"/>
    </w:rPr>
  </w:style>
  <w:style w:type="paragraph" w:styleId="NormalWeb">
    <w:name w:val="Normal (Web)"/>
    <w:basedOn w:val="Normal"/>
    <w:pPr>
      <w:spacing w:before="280" w:after="280"/>
    </w:pPr>
  </w:style>
  <w:style w:type="paragraph" w:styleId="Contedodatabela" w:customStyle="1">
    <w:name w:val="Conteúdo da tabela"/>
    <w:basedOn w:val="Normal"/>
    <w:pPr>
      <w:suppressLineNumbers/>
    </w:pPr>
  </w:style>
  <w:style w:type="paragraph" w:styleId="Ttulodetabela" w:customStyle="1">
    <w:name w:val="Título de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1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6.png" Id="R38b1f710f62a485e" /><Relationship Type="http://schemas.openxmlformats.org/officeDocument/2006/relationships/image" Target="/media/image7.png" Id="R90d5173fdfa24b33" /><Relationship Type="http://schemas.microsoft.com/office/2020/10/relationships/intelligence" Target="intelligence2.xml" Id="R32276749b2af4f11" /><Relationship Type="http://schemas.openxmlformats.org/officeDocument/2006/relationships/image" Target="/media/image8.png" Id="R4cffc51037594c18" /><Relationship Type="http://schemas.openxmlformats.org/officeDocument/2006/relationships/image" Target="/media/image9.png" Id="R8a43b674908e4739" /><Relationship Type="http://schemas.openxmlformats.org/officeDocument/2006/relationships/image" Target="/media/imagea.png" Id="Ra4248668828b47d2" /><Relationship Type="http://schemas.openxmlformats.org/officeDocument/2006/relationships/image" Target="/media/imageb.png" Id="Ra9f1cb5203004051" /><Relationship Type="http://schemas.openxmlformats.org/officeDocument/2006/relationships/image" Target="/media/imagec.png" Id="R924eb90e9bfa4c6d" /><Relationship Type="http://schemas.openxmlformats.org/officeDocument/2006/relationships/image" Target="/media/imaged.png" Id="Rd083b30170be49ba" /><Relationship Type="http://schemas.openxmlformats.org/officeDocument/2006/relationships/image" Target="/media/imagee.png" Id="R013b9907328146bd" /><Relationship Type="http://schemas.openxmlformats.org/officeDocument/2006/relationships/image" Target="/media/imagef.png" Id="R0f27554758f8403d" /><Relationship Type="http://schemas.openxmlformats.org/officeDocument/2006/relationships/image" Target="/media/image10.png" Id="R798355152a444f7b" /><Relationship Type="http://schemas.openxmlformats.org/officeDocument/2006/relationships/image" Target="/media/image11.png" Id="Rbbc1e18489de49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Projeto</dc:title>
  <dc:subject/>
  <dc:creator>Fernando</dc:creator>
  <keywords/>
  <lastModifiedBy>DANIEL SILVA SANTOS</lastModifiedBy>
  <revision>13</revision>
  <lastPrinted>1900-01-01T02:00:00.0000000Z</lastPrinted>
  <dcterms:created xsi:type="dcterms:W3CDTF">2024-06-08T01:50:00.0000000Z</dcterms:created>
  <dcterms:modified xsi:type="dcterms:W3CDTF">2024-06-13T01:21:01.5714849Z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</Properties>
</file>